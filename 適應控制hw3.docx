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Default="00223D08" w:rsidP="004E1AED">
      <w:pPr>
        <w:pStyle w:val="a4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適應控制</w:t>
      </w:r>
      <w:r>
        <w:rPr>
          <w:rFonts w:eastAsia="新細明體" w:hint="eastAsia"/>
          <w:lang w:eastAsia="zh-TW"/>
        </w:rPr>
        <w:t>(</w:t>
      </w:r>
      <w:r>
        <w:rPr>
          <w:rFonts w:eastAsia="新細明體"/>
          <w:lang w:eastAsia="zh-TW"/>
        </w:rPr>
        <w:t>HW3)</w:t>
      </w:r>
    </w:p>
    <w:p w:rsidR="00223D08" w:rsidRPr="004E1AED" w:rsidRDefault="00223D08" w:rsidP="00223D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3D08">
        <w:rPr>
          <w:rFonts w:ascii="新細明體" w:eastAsia="新細明體" w:hAnsi="新細明體"/>
        </w:rPr>
        <w:t>0056C203</w:t>
      </w:r>
      <w:r>
        <w:t xml:space="preserve"> </w:t>
      </w:r>
      <w:r>
        <w:t>廖育賢</w:t>
      </w:r>
    </w:p>
    <w:p w:rsidR="00194DF6" w:rsidRDefault="00223D08">
      <w:pPr>
        <w:pStyle w:val="1"/>
      </w:pPr>
      <w:r>
        <w:rPr>
          <w:rFonts w:ascii="新細明體" w:eastAsia="新細明體" w:hAnsi="新細明體" w:hint="eastAsia"/>
          <w:lang w:eastAsia="zh-TW"/>
        </w:rPr>
        <w:t>objec</w:t>
      </w:r>
      <w:r>
        <w:rPr>
          <w:rFonts w:ascii="新細明體" w:eastAsia="新細明體" w:hAnsi="新細明體"/>
          <w:lang w:eastAsia="zh-TW"/>
        </w:rPr>
        <w:t>tive-the problem and the purpose</w:t>
      </w:r>
    </w:p>
    <w:p w:rsidR="004E1AED" w:rsidRDefault="00E8330E" w:rsidP="00CE03D8">
      <w:pPr>
        <w:jc w:val="both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此次報告我們要模擬Indirect</w:t>
      </w:r>
      <w:r>
        <w:rPr>
          <w:rFonts w:ascii="新細明體" w:eastAsia="新細明體" w:hAnsi="新細明體"/>
          <w:lang w:eastAsia="zh-TW"/>
        </w:rPr>
        <w:t xml:space="preserve"> Self-Tu</w:t>
      </w:r>
      <w:r w:rsidR="008408AC">
        <w:rPr>
          <w:rFonts w:ascii="新細明體" w:eastAsia="新細明體" w:hAnsi="新細明體" w:hint="eastAsia"/>
          <w:lang w:eastAsia="zh-TW"/>
        </w:rPr>
        <w:t>n</w:t>
      </w:r>
      <w:bookmarkStart w:id="0" w:name="_GoBack"/>
      <w:bookmarkEnd w:id="0"/>
      <w:r>
        <w:rPr>
          <w:rFonts w:ascii="新細明體" w:eastAsia="新細明體" w:hAnsi="新細明體"/>
          <w:lang w:eastAsia="zh-TW"/>
        </w:rPr>
        <w:t>ing Regulator</w:t>
      </w:r>
      <w:r>
        <w:rPr>
          <w:rFonts w:ascii="新細明體" w:eastAsia="新細明體" w:hAnsi="新細明體" w:hint="eastAsia"/>
          <w:lang w:eastAsia="zh-TW"/>
        </w:rPr>
        <w:t>，設計一個控制器去控制我們的線性模型。</w:t>
      </w:r>
    </w:p>
    <w:p w:rsidR="00E8330E" w:rsidRDefault="00E8330E" w:rsidP="00E8330E">
      <w:pPr>
        <w:pStyle w:val="1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procedure</w:t>
      </w:r>
    </w:p>
    <w:p w:rsidR="00E8330E" w:rsidRPr="00E8330E" w:rsidRDefault="00E8330E" w:rsidP="00E8330E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method</w:t>
      </w:r>
    </w:p>
    <w:p w:rsidR="00E8330E" w:rsidRPr="00C11CA2" w:rsidRDefault="00E8330E" w:rsidP="00CE03D8">
      <w:pPr>
        <w:jc w:val="both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首先我們先以</w:t>
      </w:r>
      <w:r w:rsidR="00C11CA2">
        <w:rPr>
          <w:rFonts w:ascii="新細明體" w:eastAsia="新細明體" w:hAnsi="新細明體" w:hint="eastAsia"/>
          <w:lang w:eastAsia="zh-TW"/>
        </w:rPr>
        <w:t>RLS的方法估測受控體A(q)、B(</w:t>
      </w:r>
      <w:r w:rsidR="00C11CA2">
        <w:rPr>
          <w:rFonts w:ascii="新細明體" w:eastAsia="新細明體" w:hAnsi="新細明體"/>
          <w:lang w:eastAsia="zh-TW"/>
        </w:rPr>
        <w:t>q</w:t>
      </w:r>
      <w:r w:rsidR="00C11CA2">
        <w:rPr>
          <w:rFonts w:ascii="新細明體" w:eastAsia="新細明體" w:hAnsi="新細明體" w:hint="eastAsia"/>
          <w:lang w:eastAsia="zh-TW"/>
        </w:rPr>
        <w:t>)的係數，帶入M</w:t>
      </w:r>
      <w:r w:rsidR="00C11CA2">
        <w:rPr>
          <w:rFonts w:ascii="新細明體" w:eastAsia="新細明體" w:hAnsi="新細明體"/>
          <w:lang w:eastAsia="zh-TW"/>
        </w:rPr>
        <w:t>DPP</w:t>
      </w:r>
      <w:r w:rsidR="00C11CA2">
        <w:rPr>
          <w:rFonts w:ascii="新細明體" w:eastAsia="新細明體" w:hAnsi="新細明體" w:hint="eastAsia"/>
          <w:lang w:eastAsia="zh-TW"/>
        </w:rPr>
        <w:t xml:space="preserve">中以Diophantine </w:t>
      </w:r>
      <w:proofErr w:type="spellStart"/>
      <w:r w:rsidR="00C11CA2">
        <w:rPr>
          <w:rFonts w:ascii="新細明體" w:eastAsia="新細明體" w:hAnsi="新細明體" w:hint="eastAsia"/>
          <w:lang w:eastAsia="zh-TW"/>
        </w:rPr>
        <w:t>equaion</w:t>
      </w:r>
      <w:proofErr w:type="spellEnd"/>
      <w:r w:rsidR="00C11CA2">
        <w:rPr>
          <w:rFonts w:ascii="新細明體" w:eastAsia="新細明體" w:hAnsi="新細明體" w:hint="eastAsia"/>
          <w:lang w:eastAsia="zh-TW"/>
        </w:rPr>
        <w:t>找出控制器R(q)、S(</w:t>
      </w:r>
      <w:r w:rsidR="00C11CA2">
        <w:rPr>
          <w:rFonts w:ascii="新細明體" w:eastAsia="新細明體" w:hAnsi="新細明體"/>
          <w:lang w:eastAsia="zh-TW"/>
        </w:rPr>
        <w:t>q</w:t>
      </w:r>
      <w:r w:rsidR="00C11CA2">
        <w:rPr>
          <w:rFonts w:ascii="新細明體" w:eastAsia="新細明體" w:hAnsi="新細明體" w:hint="eastAsia"/>
          <w:lang w:eastAsia="zh-TW"/>
        </w:rPr>
        <w:t>)、T(</w:t>
      </w:r>
      <w:r w:rsidR="00C11CA2">
        <w:rPr>
          <w:rFonts w:ascii="新細明體" w:eastAsia="新細明體" w:hAnsi="新細明體"/>
          <w:lang w:eastAsia="zh-TW"/>
        </w:rPr>
        <w:t>q</w:t>
      </w:r>
      <w:r w:rsidR="00C11CA2">
        <w:rPr>
          <w:rFonts w:ascii="新細明體" w:eastAsia="新細明體" w:hAnsi="新細明體" w:hint="eastAsia"/>
          <w:lang w:eastAsia="zh-TW"/>
        </w:rPr>
        <w:t>)之係數，並算出C</w:t>
      </w:r>
      <w:r w:rsidR="00C11CA2">
        <w:rPr>
          <w:rFonts w:ascii="新細明體" w:eastAsia="新細明體" w:hAnsi="新細明體"/>
          <w:lang w:eastAsia="zh-TW"/>
        </w:rPr>
        <w:t>ontrol Law</w:t>
      </w:r>
      <w:r w:rsidR="00CE03D8">
        <w:rPr>
          <w:rFonts w:ascii="新細明體" w:eastAsia="新細明體" w:hAnsi="新細明體" w:hint="eastAsia"/>
          <w:lang w:eastAsia="zh-TW"/>
        </w:rPr>
        <w:t>後</w:t>
      </w:r>
      <w:r w:rsidR="00C11CA2">
        <w:rPr>
          <w:rFonts w:ascii="新細明體" w:eastAsia="新細明體" w:hAnsi="新細明體" w:hint="eastAsia"/>
          <w:lang w:eastAsia="zh-TW"/>
        </w:rPr>
        <w:t>，</w:t>
      </w:r>
      <w:r w:rsidR="00CE03D8">
        <w:rPr>
          <w:rFonts w:ascii="新細明體" w:eastAsia="新細明體" w:hAnsi="新細明體" w:hint="eastAsia"/>
          <w:lang w:eastAsia="zh-TW"/>
        </w:rPr>
        <w:t>再重複以上動作，直到RLS收斂。</w:t>
      </w:r>
    </w:p>
    <w:p w:rsidR="00E8330E" w:rsidRPr="00E8330E" w:rsidRDefault="00E8330E" w:rsidP="00E8330E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program flow chart</w:t>
      </w:r>
    </w:p>
    <w:p w:rsidR="00E8330E" w:rsidRPr="00E8330E" w:rsidRDefault="005E0D31" w:rsidP="00E8330E">
      <w:r>
        <w:rPr>
          <w:noProof/>
          <w:lang w:eastAsia="zh-TW"/>
        </w:rPr>
        <w:drawing>
          <wp:inline distT="0" distB="0" distL="0" distR="0" wp14:anchorId="0CA94701" wp14:editId="7ABB8D21">
            <wp:extent cx="5732145" cy="2131060"/>
            <wp:effectExtent l="0" t="0" r="190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0E" w:rsidRDefault="00E8330E" w:rsidP="00E8330E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equation</w:t>
      </w:r>
    </w:p>
    <w:p w:rsidR="007A7DB7" w:rsidRPr="007A7DB7" w:rsidRDefault="007A7DB7" w:rsidP="001503CA">
      <w:pPr>
        <w:pStyle w:val="3"/>
        <w:rPr>
          <w:rFonts w:eastAsia="新細明體"/>
          <w:lang w:eastAsia="zh-TW"/>
        </w:rPr>
      </w:pPr>
      <w:r w:rsidRPr="007A7DB7">
        <w:rPr>
          <w:lang w:eastAsia="zh-TW"/>
        </w:rPr>
        <w:t>RLS (exponential forgetting):</w:t>
      </w:r>
    </w:p>
    <w:p w:rsidR="007A7DB7" w:rsidRPr="007A7DB7" w:rsidRDefault="007A7DB7" w:rsidP="007A7DB7">
      <w:pPr>
        <w:rPr>
          <w:rFonts w:eastAsia="新細明體"/>
          <w:lang w:eastAsia="zh-TW"/>
        </w:rPr>
      </w:pPr>
      <m:oMathPara>
        <m:oMathParaPr>
          <m:jc m:val="center"/>
        </m:oMathParaPr>
        <m:oMath>
          <m:r>
            <w:rPr>
              <w:rFonts w:ascii="Cambria Math" w:eastAsia="新細明體" w:hAnsi="Cambria Math"/>
              <w:lang w:eastAsia="zh-TW"/>
            </w:rPr>
            <m:t>θ</m:t>
          </m:r>
          <m:d>
            <m:dPr>
              <m:ctrlPr>
                <w:rPr>
                  <w:rFonts w:ascii="Cambria Math" w:eastAsia="新細明體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新細明體" w:hAnsi="Cambria Math"/>
                  <w:lang w:eastAsia="zh-TW"/>
                </w:rPr>
                <m:t>t</m:t>
              </m:r>
            </m:e>
          </m:d>
          <m:r>
            <w:rPr>
              <w:rFonts w:ascii="Cambria Math" w:eastAsia="新細明體" w:hAnsi="Cambria Math"/>
              <w:lang w:eastAsia="zh-TW"/>
            </w:rPr>
            <m:t>=θ</m:t>
          </m:r>
          <m:d>
            <m:dPr>
              <m:ctrlPr>
                <w:rPr>
                  <w:rFonts w:ascii="Cambria Math" w:eastAsia="新細明體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新細明體" w:hAnsi="Cambria Math"/>
                  <w:lang w:eastAsia="zh-TW"/>
                </w:rPr>
                <m:t>t-1</m:t>
              </m:r>
            </m:e>
          </m:d>
          <m:r>
            <w:rPr>
              <w:rFonts w:ascii="Cambria Math" w:eastAsia="新細明體" w:hAnsi="Cambria Math"/>
              <w:lang w:eastAsia="zh-TW"/>
            </w:rPr>
            <m:t>+k</m:t>
          </m:r>
          <m:d>
            <m:dPr>
              <m:ctrlPr>
                <w:rPr>
                  <w:rFonts w:ascii="Cambria Math" w:eastAsia="新細明體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新細明體" w:hAnsi="Cambria Math"/>
                  <w:lang w:eastAsia="zh-TW"/>
                </w:rPr>
                <m:t>t</m:t>
              </m:r>
            </m:e>
          </m:d>
          <m:d>
            <m:dPr>
              <m:ctrlPr>
                <w:rPr>
                  <w:rFonts w:ascii="Cambria Math" w:eastAsia="新細明體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新細明體" w:hAnsi="Cambria Math"/>
                  <w:lang w:eastAsia="zh-TW"/>
                </w:rPr>
                <m:t>y</m:t>
              </m:r>
              <m:d>
                <m:dPr>
                  <m:ctrlPr>
                    <w:rPr>
                      <w:rFonts w:ascii="Cambria Math" w:eastAsia="新細明體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新細明體" w:hAnsi="Cambria Math"/>
                      <w:lang w:eastAsia="zh-TW"/>
                    </w:rPr>
                    <m:t>t</m:t>
                  </m:r>
                </m:e>
              </m:d>
              <m:r>
                <w:rPr>
                  <w:rFonts w:ascii="Cambria Math" w:eastAsia="新細明體" w:hAnsi="Cambria Math"/>
                  <w:lang w:eastAsia="zh-TW"/>
                </w:rPr>
                <m:t>-</m:t>
              </m:r>
              <m:sSup>
                <m:sSupPr>
                  <m:ctrlPr>
                    <w:rPr>
                      <w:rFonts w:ascii="Cambria Math" w:eastAsia="新細明體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新細明體" w:hAnsi="Cambria Math"/>
                      <w:lang w:eastAsia="zh-TW"/>
                    </w:rPr>
                    <m:t>φ</m:t>
                  </m:r>
                </m:e>
                <m:sup>
                  <m:r>
                    <w:rPr>
                      <w:rFonts w:ascii="Cambria Math" w:eastAsia="新細明體" w:hAnsi="Cambria Math"/>
                      <w:lang w:eastAsia="zh-TW"/>
                    </w:rPr>
                    <m:t>⊤</m:t>
                  </m:r>
                </m:sup>
              </m:sSup>
              <m:d>
                <m:dPr>
                  <m:ctrlPr>
                    <w:rPr>
                      <w:rFonts w:ascii="Cambria Math" w:eastAsia="新細明體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新細明體" w:hAnsi="Cambria Math"/>
                      <w:lang w:eastAsia="zh-TW"/>
                    </w:rPr>
                    <m:t>t</m:t>
                  </m:r>
                </m:e>
              </m:d>
              <m:r>
                <w:rPr>
                  <w:rFonts w:ascii="Cambria Math" w:eastAsia="新細明體" w:hAnsi="Cambria Math"/>
                  <w:lang w:eastAsia="zh-TW"/>
                </w:rPr>
                <m:t>θ</m:t>
              </m:r>
              <m:d>
                <m:dPr>
                  <m:ctrlPr>
                    <w:rPr>
                      <w:rFonts w:ascii="Cambria Math" w:eastAsia="新細明體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新細明體" w:hAnsi="Cambria Math"/>
                      <w:lang w:eastAsia="zh-TW"/>
                    </w:rPr>
                    <m:t>t-1</m:t>
                  </m:r>
                </m:e>
              </m:d>
            </m:e>
          </m:d>
        </m:oMath>
      </m:oMathPara>
    </w:p>
    <w:p w:rsidR="007A7DB7" w:rsidRPr="007A7DB7" w:rsidRDefault="007A7DB7" w:rsidP="007A7DB7">
      <w:pPr>
        <w:rPr>
          <w:rFonts w:eastAsia="新細明體"/>
          <w:lang w:eastAsia="zh-TW"/>
        </w:rPr>
      </w:pPr>
      <m:oMathPara>
        <m:oMathParaPr>
          <m:jc m:val="center"/>
        </m:oMathParaPr>
        <m:oMath>
          <m:r>
            <w:rPr>
              <w:rFonts w:ascii="Cambria Math" w:eastAsia="新細明體" w:hAnsi="Cambria Math"/>
              <w:lang w:eastAsia="zh-TW"/>
            </w:rPr>
            <m:t>k</m:t>
          </m:r>
          <m:d>
            <m:dPr>
              <m:ctrlPr>
                <w:rPr>
                  <w:rFonts w:ascii="Cambria Math" w:eastAsia="新細明體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新細明體" w:hAnsi="Cambria Math"/>
                  <w:lang w:eastAsia="zh-TW"/>
                </w:rPr>
                <m:t>t</m:t>
              </m:r>
            </m:e>
          </m:d>
          <m:r>
            <w:rPr>
              <w:rFonts w:ascii="Cambria Math" w:eastAsia="新細明體" w:hAnsi="Cambria Math"/>
              <w:lang w:eastAsia="zh-TW"/>
            </w:rPr>
            <m:t>=P</m:t>
          </m:r>
          <m:d>
            <m:dPr>
              <m:ctrlPr>
                <w:rPr>
                  <w:rFonts w:ascii="Cambria Math" w:eastAsia="新細明體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新細明體" w:hAnsi="Cambria Math"/>
                  <w:lang w:eastAsia="zh-TW"/>
                </w:rPr>
                <m:t>t-1</m:t>
              </m:r>
            </m:e>
          </m:d>
          <m:r>
            <w:rPr>
              <w:rFonts w:ascii="Cambria Math" w:eastAsia="新細明體" w:hAnsi="Cambria Math"/>
              <w:lang w:eastAsia="zh-TW"/>
            </w:rPr>
            <m:t>φ</m:t>
          </m:r>
          <m:d>
            <m:dPr>
              <m:ctrlPr>
                <w:rPr>
                  <w:rFonts w:ascii="Cambria Math" w:eastAsia="新細明體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新細明體" w:hAnsi="Cambria Math"/>
                  <w:lang w:eastAsia="zh-TW"/>
                </w:rPr>
                <m:t>t</m:t>
              </m:r>
            </m:e>
          </m:d>
          <m:sSup>
            <m:sSupPr>
              <m:ctrlPr>
                <w:rPr>
                  <w:rFonts w:ascii="Cambria Math" w:eastAsia="新細明體" w:hAnsi="Cambria Math"/>
                  <w:i/>
                  <w:lang w:eastAsia="zh-TW"/>
                </w:rPr>
              </m:ctrlPr>
            </m:sSupPr>
            <m:e>
              <m:d>
                <m:dPr>
                  <m:ctrlPr>
                    <w:rPr>
                      <w:rFonts w:ascii="Cambria Math" w:eastAsia="新細明體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新細明體" w:hAnsi="Cambria Math"/>
                      <w:lang w:eastAsia="zh-TW"/>
                    </w:rPr>
                    <m:t>λI+</m:t>
                  </m:r>
                  <m:sSup>
                    <m:sSupPr>
                      <m:ctrlPr>
                        <w:rPr>
                          <w:rFonts w:ascii="Cambria Math" w:eastAsia="新細明體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新細明體" w:hAnsi="Cambria Math"/>
                          <w:lang w:eastAsia="zh-TW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="新細明體" w:hAnsi="Cambria Math"/>
                          <w:lang w:eastAsia="zh-TW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新細明體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新細明體" w:hAnsi="Cambria Math"/>
                          <w:lang w:eastAsia="zh-TW"/>
                        </w:rPr>
                        <m:t>t</m:t>
                      </m:r>
                    </m:e>
                  </m:d>
                  <m:r>
                    <w:rPr>
                      <w:rFonts w:ascii="Cambria Math" w:eastAsia="新細明體" w:hAnsi="Cambria Math"/>
                      <w:lang w:eastAsia="zh-TW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新細明體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新細明體" w:hAnsi="Cambria Math"/>
                          <w:lang w:eastAsia="zh-TW"/>
                        </w:rPr>
                        <m:t>t-1</m:t>
                      </m:r>
                    </m:e>
                  </m:d>
                  <m:r>
                    <w:rPr>
                      <w:rFonts w:ascii="Cambria Math" w:eastAsia="新細明體" w:hAnsi="Cambria Math"/>
                      <w:lang w:eastAsia="zh-TW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新細明體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新細明體" w:hAnsi="Cambria Math"/>
                          <w:lang w:eastAsia="zh-TW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="新細明體" w:hAnsi="Cambria Math"/>
                  <w:lang w:eastAsia="zh-TW"/>
                </w:rPr>
                <m:t>-1</m:t>
              </m:r>
            </m:sup>
          </m:sSup>
        </m:oMath>
      </m:oMathPara>
    </w:p>
    <w:p w:rsidR="007A7DB7" w:rsidRPr="007A7DB7" w:rsidRDefault="007A7DB7" w:rsidP="007A7DB7">
      <w:pPr>
        <w:rPr>
          <w:rFonts w:eastAsia="新細明體"/>
          <w:lang w:eastAsia="zh-TW"/>
        </w:rPr>
      </w:pPr>
      <m:oMath>
        <m:r>
          <w:rPr>
            <w:rFonts w:ascii="Cambria Math" w:eastAsia="新細明體" w:hAnsi="Cambria Math"/>
            <w:lang w:eastAsia="zh-TW"/>
          </w:rPr>
          <m:t xml:space="preserve">                    </m:t>
        </m:r>
        <m:r>
          <w:rPr>
            <w:rFonts w:ascii="Cambria Math" w:eastAsia="新細明體" w:hAnsi="Cambria Math" w:hint="eastAsia"/>
            <w:lang w:eastAsia="zh-TW"/>
          </w:rPr>
          <m:t xml:space="preserve">               </m:t>
        </m:r>
        <m:r>
          <w:rPr>
            <w:rFonts w:ascii="Cambria Math" w:eastAsia="新細明體" w:hAnsi="Cambria Math"/>
            <w:lang w:eastAsia="zh-TW"/>
          </w:rPr>
          <m:t xml:space="preserve">           P</m:t>
        </m:r>
        <m:d>
          <m:dPr>
            <m:ctrlPr>
              <w:rPr>
                <w:rFonts w:ascii="Cambria Math" w:eastAsia="新細明體" w:hAnsi="Cambria Math"/>
                <w:i/>
                <w:lang w:eastAsia="zh-TW"/>
              </w:rPr>
            </m:ctrlPr>
          </m:dPr>
          <m:e>
            <m:r>
              <w:rPr>
                <w:rFonts w:ascii="Cambria Math" w:eastAsia="新細明體" w:hAnsi="Cambria Math"/>
                <w:lang w:eastAsia="zh-TW"/>
              </w:rPr>
              <m:t>t</m:t>
            </m:r>
          </m:e>
        </m:d>
        <m:r>
          <w:rPr>
            <w:rFonts w:ascii="Cambria Math" w:eastAsia="新細明體" w:hAnsi="Cambria Math"/>
            <w:lang w:eastAsia="zh-TW"/>
          </w:rPr>
          <m:t>=</m:t>
        </m:r>
        <m:d>
          <m:dPr>
            <m:ctrlPr>
              <w:rPr>
                <w:rFonts w:ascii="Cambria Math" w:eastAsia="新細明體" w:hAnsi="Cambria Math"/>
                <w:i/>
                <w:lang w:eastAsia="zh-TW"/>
              </w:rPr>
            </m:ctrlPr>
          </m:dPr>
          <m:e>
            <m:r>
              <w:rPr>
                <w:rFonts w:ascii="Cambria Math" w:eastAsia="新細明體" w:hAnsi="Cambria Math"/>
                <w:lang w:eastAsia="zh-TW"/>
              </w:rPr>
              <m:t>I-k</m:t>
            </m:r>
            <m:d>
              <m:dPr>
                <m:ctrlPr>
                  <w:rPr>
                    <w:rFonts w:ascii="Cambria Math" w:eastAsia="新細明體" w:hAnsi="Cambria Math"/>
                    <w:i/>
                    <w:lang w:eastAsia="zh-TW"/>
                  </w:rPr>
                </m:ctrlPr>
              </m:dPr>
              <m:e>
                <m:r>
                  <w:rPr>
                    <w:rFonts w:ascii="Cambria Math" w:eastAsia="新細明體" w:hAnsi="Cambria Math"/>
                    <w:lang w:eastAsia="zh-TW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="新細明體" w:hAnsi="Cambria Math"/>
                    <w:i/>
                    <w:lang w:eastAsia="zh-TW"/>
                  </w:rPr>
                </m:ctrlPr>
              </m:sSupPr>
              <m:e>
                <m:r>
                  <w:rPr>
                    <w:rFonts w:ascii="Cambria Math" w:eastAsia="新細明體" w:hAnsi="Cambria Math"/>
                    <w:lang w:eastAsia="zh-TW"/>
                  </w:rPr>
                  <m:t>φ</m:t>
                </m:r>
              </m:e>
              <m:sup>
                <m:r>
                  <w:rPr>
                    <w:rFonts w:ascii="Cambria Math" w:eastAsia="新細明體" w:hAnsi="Cambria Math"/>
                    <w:lang w:eastAsia="zh-TW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="新細明體" w:hAnsi="Cambria Math"/>
                    <w:i/>
                    <w:lang w:eastAsia="zh-TW"/>
                  </w:rPr>
                </m:ctrlPr>
              </m:dPr>
              <m:e>
                <m:r>
                  <w:rPr>
                    <w:rFonts w:ascii="Cambria Math" w:eastAsia="新細明體" w:hAnsi="Cambria Math"/>
                    <w:lang w:eastAsia="zh-TW"/>
                  </w:rPr>
                  <m:t>t</m:t>
                </m:r>
              </m:e>
            </m:d>
          </m:e>
        </m:d>
        <m:r>
          <w:rPr>
            <w:rFonts w:ascii="Cambria Math" w:eastAsia="新細明體" w:hAnsi="Cambria Math"/>
            <w:lang w:eastAsia="zh-TW"/>
          </w:rPr>
          <m:t>P</m:t>
        </m:r>
        <m:d>
          <m:dPr>
            <m:ctrlPr>
              <w:rPr>
                <w:rFonts w:ascii="Cambria Math" w:eastAsia="新細明體" w:hAnsi="Cambria Math"/>
                <w:i/>
                <w:lang w:eastAsia="zh-TW"/>
              </w:rPr>
            </m:ctrlPr>
          </m:dPr>
          <m:e>
            <m:r>
              <w:rPr>
                <w:rFonts w:ascii="Cambria Math" w:eastAsia="新細明體" w:hAnsi="Cambria Math"/>
                <w:lang w:eastAsia="zh-TW"/>
              </w:rPr>
              <m:t>t-1</m:t>
            </m:r>
          </m:e>
        </m:d>
      </m:oMath>
      <w:r>
        <w:rPr>
          <w:rFonts w:eastAsia="新細明體" w:hint="eastAsia"/>
          <w:lang w:eastAsia="zh-TW"/>
        </w:rPr>
        <w:t>/</w:t>
      </w:r>
      <m:oMath>
        <m:r>
          <w:rPr>
            <w:rFonts w:ascii="Cambria Math" w:hAnsi="Cambria Math"/>
          </w:rPr>
          <m:t>λ</m:t>
        </m:r>
      </m:oMath>
    </w:p>
    <w:p w:rsidR="001503CA" w:rsidRPr="001503CA" w:rsidRDefault="007A7DB7" w:rsidP="001503CA">
      <w:pPr>
        <w:pStyle w:val="3"/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MDPP</w:t>
      </w:r>
      <w:r>
        <w:rPr>
          <w:rFonts w:ascii="新細明體" w:eastAsia="新細明體" w:hAnsi="新細明體"/>
          <w:lang w:eastAsia="zh-TW"/>
        </w:rPr>
        <w:t xml:space="preserve"> </w:t>
      </w:r>
      <w:r>
        <w:rPr>
          <w:rFonts w:ascii="新細明體" w:eastAsia="新細明體" w:hAnsi="新細明體" w:hint="eastAsia"/>
          <w:lang w:eastAsia="zh-TW"/>
        </w:rPr>
        <w:t>(M</w:t>
      </w:r>
      <w:r>
        <w:rPr>
          <w:rFonts w:ascii="新細明體" w:eastAsia="新細明體" w:hAnsi="新細明體"/>
          <w:lang w:eastAsia="zh-TW"/>
        </w:rPr>
        <w:t>inimum-degree pole placement</w:t>
      </w:r>
      <w:r>
        <w:rPr>
          <w:rFonts w:ascii="新細明體" w:eastAsia="新細明體" w:hAnsi="新細明體" w:hint="eastAsia"/>
          <w:lang w:eastAsia="zh-TW"/>
        </w:rPr>
        <w:t>)</w:t>
      </w:r>
      <w:r>
        <w:rPr>
          <w:rFonts w:ascii="新細明體" w:eastAsia="新細明體" w:hAnsi="新細明體"/>
          <w:lang w:eastAsia="zh-TW"/>
        </w:rPr>
        <w:t>:</w:t>
      </w:r>
      <w:r w:rsidR="001503CA">
        <w:rPr>
          <w:rFonts w:eastAsia="新細明體"/>
          <w:lang w:eastAsia="zh-TW"/>
        </w:rPr>
        <w:tab/>
        <w:t xml:space="preserve"> </w:t>
      </w:r>
    </w:p>
    <w:p w:rsidR="001503CA" w:rsidRDefault="001503CA" w:rsidP="009F3B66">
      <w:pPr>
        <w:pStyle w:val="4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all</w:t>
      </w:r>
      <w:r>
        <w:rPr>
          <w:rFonts w:eastAsia="新細明體"/>
          <w:lang w:eastAsia="zh-TW"/>
        </w:rPr>
        <w:t xml:space="preserve"> zeros are canceled</w:t>
      </w:r>
      <w:r w:rsidR="009F3B66">
        <w:rPr>
          <w:rFonts w:eastAsia="新細明體"/>
          <w:lang w:eastAsia="zh-TW"/>
        </w:rPr>
        <w:t>:</w:t>
      </w:r>
    </w:p>
    <w:p w:rsidR="001503CA" w:rsidRDefault="001503CA" w:rsidP="009F3B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D</w:t>
      </w:r>
      <w:r>
        <w:rPr>
          <w:rFonts w:eastAsia="新細明體"/>
          <w:lang w:eastAsia="zh-TW"/>
        </w:rPr>
        <w:t xml:space="preserve">iophantine </w:t>
      </w:r>
      <w:r>
        <w:rPr>
          <w:rFonts w:eastAsia="新細明體" w:hint="eastAsia"/>
          <w:lang w:eastAsia="zh-TW"/>
        </w:rPr>
        <w:t>E</w:t>
      </w:r>
      <w:r>
        <w:rPr>
          <w:rFonts w:eastAsia="新細明體"/>
          <w:lang w:eastAsia="zh-TW"/>
        </w:rPr>
        <w:t xml:space="preserve">quation </w:t>
      </w:r>
      <w:r>
        <w:rPr>
          <w:rFonts w:eastAsia="新細明體" w:hint="eastAsia"/>
          <w:lang w:eastAsia="zh-TW"/>
        </w:rPr>
        <w:t>:</w:t>
      </w:r>
      <w:r>
        <w:rPr>
          <w:rFonts w:eastAsia="新細明體"/>
          <w:lang w:eastAsia="zh-TW"/>
        </w:rPr>
        <w:t xml:space="preserve"> AR’+b0*S=Ac’ = A0*Am</w:t>
      </w:r>
    </w:p>
    <w:p w:rsidR="001503CA" w:rsidRDefault="001503CA" w:rsidP="009F3B6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T=Am(1)*q</w:t>
      </w:r>
      <w:r>
        <w:rPr>
          <w:rFonts w:eastAsia="新細明體"/>
          <w:vertAlign w:val="superscript"/>
          <w:lang w:eastAsia="zh-TW"/>
        </w:rPr>
        <w:t xml:space="preserve">d0 </w:t>
      </w:r>
      <w:r>
        <w:rPr>
          <w:rFonts w:eastAsia="新細明體"/>
          <w:lang w:eastAsia="zh-TW"/>
        </w:rPr>
        <w:t>/ b0</w:t>
      </w:r>
    </w:p>
    <w:p w:rsidR="001503CA" w:rsidRPr="001503CA" w:rsidRDefault="001503CA" w:rsidP="001503CA">
      <w:pPr>
        <w:ind w:firstLine="720"/>
        <w:rPr>
          <w:rFonts w:eastAsia="新細明體"/>
          <w:lang w:eastAsia="zh-TW"/>
        </w:rPr>
      </w:pPr>
    </w:p>
    <w:p w:rsidR="007A7DB7" w:rsidRDefault="007A7DB7" w:rsidP="009F3B66">
      <w:pPr>
        <w:pStyle w:val="4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no ze</w:t>
      </w:r>
      <w:r>
        <w:rPr>
          <w:rFonts w:eastAsia="新細明體"/>
          <w:lang w:eastAsia="zh-TW"/>
        </w:rPr>
        <w:t>ros are canceled</w:t>
      </w:r>
      <w:r w:rsidR="009F3B66">
        <w:rPr>
          <w:rFonts w:eastAsia="新細明體"/>
          <w:lang w:eastAsia="zh-TW"/>
        </w:rPr>
        <w:t>:</w:t>
      </w:r>
    </w:p>
    <w:p w:rsidR="001503CA" w:rsidRDefault="001503CA" w:rsidP="009F3B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D</w:t>
      </w:r>
      <w:r>
        <w:rPr>
          <w:rFonts w:eastAsia="新細明體"/>
          <w:lang w:eastAsia="zh-TW"/>
        </w:rPr>
        <w:t xml:space="preserve">iophantine </w:t>
      </w:r>
      <w:r>
        <w:rPr>
          <w:rFonts w:eastAsia="新細明體" w:hint="eastAsia"/>
          <w:lang w:eastAsia="zh-TW"/>
        </w:rPr>
        <w:t>E</w:t>
      </w:r>
      <w:r>
        <w:rPr>
          <w:rFonts w:eastAsia="新細明體"/>
          <w:lang w:eastAsia="zh-TW"/>
        </w:rPr>
        <w:t xml:space="preserve">quation </w:t>
      </w:r>
      <w:r>
        <w:rPr>
          <w:rFonts w:eastAsia="新細明體" w:hint="eastAsia"/>
          <w:lang w:eastAsia="zh-TW"/>
        </w:rPr>
        <w:t>:</w:t>
      </w:r>
      <w:r>
        <w:rPr>
          <w:rFonts w:eastAsia="新細明體"/>
          <w:lang w:eastAsia="zh-TW"/>
        </w:rPr>
        <w:t xml:space="preserve"> AR+BS=Ac= A0*Am</w:t>
      </w:r>
    </w:p>
    <w:p w:rsidR="001503CA" w:rsidRDefault="001503CA" w:rsidP="009F3B6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T=(Am(1) /B(1) ) *A0</w:t>
      </w:r>
    </w:p>
    <w:p w:rsidR="001503CA" w:rsidRDefault="001503CA" w:rsidP="001503CA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control law</w:t>
      </w:r>
    </w:p>
    <w:p w:rsidR="001503CA" w:rsidRDefault="001503CA" w:rsidP="009F3B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R*u=T*</w:t>
      </w:r>
      <w:proofErr w:type="spellStart"/>
      <w:r>
        <w:rPr>
          <w:rFonts w:eastAsia="新細明體" w:hint="eastAsia"/>
          <w:lang w:eastAsia="zh-TW"/>
        </w:rPr>
        <w:t>u</w:t>
      </w:r>
      <w:r>
        <w:rPr>
          <w:rFonts w:eastAsia="新細明體"/>
          <w:vertAlign w:val="subscript"/>
          <w:lang w:eastAsia="zh-TW"/>
        </w:rPr>
        <w:t>c</w:t>
      </w:r>
      <w:proofErr w:type="spellEnd"/>
      <w:r>
        <w:rPr>
          <w:rFonts w:eastAsia="新細明體"/>
          <w:lang w:eastAsia="zh-TW"/>
        </w:rPr>
        <w:t>-S*y</w:t>
      </w:r>
    </w:p>
    <w:p w:rsidR="000159E7" w:rsidRDefault="000159E7" w:rsidP="000159E7">
      <w:pPr>
        <w:pStyle w:val="1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simulation results</w:t>
      </w:r>
    </w:p>
    <w:p w:rsidR="000159E7" w:rsidRDefault="000159E7" w:rsidP="000159E7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program codes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%%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%Model-following with zero cancellation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clear ;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t>clc</w:t>
      </w:r>
      <w:proofErr w:type="spellEnd"/>
      <w:r w:rsidRPr="000159E7">
        <w:rPr>
          <w:sz w:val="16"/>
          <w:lang w:eastAsia="zh-TW"/>
        </w:rPr>
        <w:t xml:space="preserve"> 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format long;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m=100;%time(sec) ,sampling time=0.5(sec)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n=4;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theta(1,1)=0;%a1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theta(2,1)=0;%a2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theta(3,1)=0.01;%b0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theta(4,1)=0.2;%b1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phi(1,1)=0;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phi(1,2)=0;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phi(1,3)=0;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phi(1,4)=0;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w(1:50)=1;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w(51:100)=-1;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 xml:space="preserve">=[w w </w:t>
      </w:r>
      <w:proofErr w:type="spellStart"/>
      <w:r w:rsidRPr="000159E7">
        <w:rPr>
          <w:sz w:val="16"/>
          <w:lang w:eastAsia="zh-TW"/>
        </w:rPr>
        <w:t>w</w:t>
      </w:r>
      <w:proofErr w:type="spellEnd"/>
      <w:r w:rsidRPr="000159E7">
        <w:rPr>
          <w:sz w:val="16"/>
          <w:lang w:eastAsia="zh-TW"/>
        </w:rPr>
        <w:t xml:space="preserve"> </w:t>
      </w:r>
      <w:proofErr w:type="spellStart"/>
      <w:r w:rsidRPr="000159E7">
        <w:rPr>
          <w:sz w:val="16"/>
          <w:lang w:eastAsia="zh-TW"/>
        </w:rPr>
        <w:t>w</w:t>
      </w:r>
      <w:proofErr w:type="spellEnd"/>
      <w:r w:rsidRPr="000159E7">
        <w:rPr>
          <w:sz w:val="16"/>
          <w:lang w:eastAsia="zh-TW"/>
        </w:rPr>
        <w:t xml:space="preserve"> w];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>=[</w:t>
      </w: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 xml:space="preserve"> </w:t>
      </w: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>];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p=[100 0 0 0 ;0 100 0 0; 0 0 1 0; 0 0 0 1];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lambda=0.999;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%desired </w:t>
      </w:r>
      <w:proofErr w:type="spellStart"/>
      <w:r w:rsidRPr="000159E7">
        <w:rPr>
          <w:sz w:val="16"/>
          <w:lang w:eastAsia="zh-TW"/>
        </w:rPr>
        <w:t>system:Am</w:t>
      </w:r>
      <w:proofErr w:type="spellEnd"/>
      <w:r w:rsidRPr="000159E7">
        <w:rPr>
          <w:sz w:val="16"/>
          <w:lang w:eastAsia="zh-TW"/>
        </w:rPr>
        <w:t xml:space="preserve"> ,</w:t>
      </w:r>
      <w:proofErr w:type="spellStart"/>
      <w:r w:rsidRPr="000159E7">
        <w:rPr>
          <w:sz w:val="16"/>
          <w:lang w:eastAsia="zh-TW"/>
        </w:rPr>
        <w:t>Bm</w:t>
      </w:r>
      <w:proofErr w:type="spellEnd"/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am1=-1.3205;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am2=0.4966;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bm0=0.1761;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lastRenderedPageBreak/>
        <w:t>i</w:t>
      </w:r>
      <w:proofErr w:type="spellEnd"/>
      <w:r w:rsidRPr="000159E7">
        <w:rPr>
          <w:sz w:val="16"/>
          <w:lang w:eastAsia="zh-TW"/>
        </w:rPr>
        <w:t>=1;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y(1)=0;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u(1)=0;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for k=0:0.5:(m-0.5) 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[p ,theta(:,i+1)]=</w:t>
      </w:r>
      <w:proofErr w:type="spellStart"/>
      <w:r w:rsidRPr="000159E7">
        <w:rPr>
          <w:sz w:val="16"/>
          <w:lang w:eastAsia="zh-TW"/>
        </w:rPr>
        <w:t>rls_forgetting</w:t>
      </w:r>
      <w:proofErr w:type="spellEnd"/>
      <w:r w:rsidRPr="000159E7">
        <w:rPr>
          <w:sz w:val="16"/>
          <w:lang w:eastAsia="zh-TW"/>
        </w:rPr>
        <w:t>(</w:t>
      </w:r>
      <w:proofErr w:type="spellStart"/>
      <w:r w:rsidRPr="000159E7">
        <w:rPr>
          <w:sz w:val="16"/>
          <w:lang w:eastAsia="zh-TW"/>
        </w:rPr>
        <w:t>p,theta</w:t>
      </w:r>
      <w:proofErr w:type="spellEnd"/>
      <w:r w:rsidRPr="000159E7">
        <w:rPr>
          <w:sz w:val="16"/>
          <w:lang w:eastAsia="zh-TW"/>
        </w:rPr>
        <w:t>(:,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),phi(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,:),y(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),lambda) 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%RLS:A,B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a1=theta(1,i+1);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a2=theta(2,i+1);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b0=theta(3,i+1);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b1=theta(4,i+1);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%</w:t>
      </w:r>
      <w:proofErr w:type="spellStart"/>
      <w:r w:rsidRPr="000159E7">
        <w:rPr>
          <w:sz w:val="16"/>
          <w:lang w:eastAsia="zh-TW"/>
        </w:rPr>
        <w:t>Controller:R,S,T</w:t>
      </w:r>
      <w:proofErr w:type="spellEnd"/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r1=b1/b0;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s0=(am1-a1)/b0;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s1=(am2-a2)/b0;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t0=bm0/b0;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if 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==1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u(i+1)=-r1*u(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)+t0*</w:t>
      </w: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>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)-s0*y(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)-s1*0;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y(i+1)=1.6065*y(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)-0.6065*0+0.1065*u(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)+0.0902*0; %measured y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phi(i+1,1)=-y(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phi(i+1,2)=0;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phi(i+1,3)=u(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phi(i+1,4)=0;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end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if 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==2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u(i+1)=-r1*u(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)+t0*</w:t>
      </w: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>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)-s0*y(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)-s1*y(i-1);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y(i+1)=1.6065*y(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)-0.6065*y(i-1)+0.1065*u(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 xml:space="preserve">)+0.0902*u(i-1);  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phi(i+1,1)=-y(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phi(i+1,2)=-y(i-1);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phi(i+1,3)=u(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phi(i+1,4)=u(i-1);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end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if 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 xml:space="preserve">&gt;=3           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u(i+1)=-r1*u(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)+t0*</w:t>
      </w: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>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)-s0*y(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 xml:space="preserve">)-s1*y(i-1);          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y(i+1)=1.6065*y(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)-0.6065*y(i-1)+0.1065*u(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 xml:space="preserve">)+0.0902*u(i-1); 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lastRenderedPageBreak/>
        <w:t xml:space="preserve">        phi(i+1,1)=-y(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phi(i+1,2)=-y(i-1);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phi(i+1,3)=u(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phi(i+1,4)=u(i-1);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end       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=i+1;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end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figure(1)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subplot(211)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plot(0:0.5:m,y);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title('Model-following with zero cancellation')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t>xlabel</w:t>
      </w:r>
      <w:proofErr w:type="spellEnd"/>
      <w:r w:rsidRPr="000159E7">
        <w:rPr>
          <w:sz w:val="16"/>
          <w:lang w:eastAsia="zh-TW"/>
        </w:rPr>
        <w:t>('Time')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text(51, -0.08197,' y')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hold 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plot(0:0.5:m,uc(1:2*m+1));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text(21, -1,'uc')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axis([-</w:t>
      </w:r>
      <w:proofErr w:type="spellStart"/>
      <w:r w:rsidRPr="000159E7">
        <w:rPr>
          <w:sz w:val="16"/>
          <w:lang w:eastAsia="zh-TW"/>
        </w:rPr>
        <w:t>inf</w:t>
      </w:r>
      <w:proofErr w:type="spellEnd"/>
      <w:r w:rsidRPr="000159E7">
        <w:rPr>
          <w:sz w:val="16"/>
          <w:lang w:eastAsia="zh-TW"/>
        </w:rPr>
        <w:t xml:space="preserve">, </w:t>
      </w:r>
      <w:proofErr w:type="spellStart"/>
      <w:r w:rsidRPr="000159E7">
        <w:rPr>
          <w:sz w:val="16"/>
          <w:lang w:eastAsia="zh-TW"/>
        </w:rPr>
        <w:t>inf</w:t>
      </w:r>
      <w:proofErr w:type="spellEnd"/>
      <w:r w:rsidRPr="000159E7">
        <w:rPr>
          <w:sz w:val="16"/>
          <w:lang w:eastAsia="zh-TW"/>
        </w:rPr>
        <w:t>, -1.5, 1.5])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subplot(212)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plot(0:0.5:m,u);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t>xlabel</w:t>
      </w:r>
      <w:proofErr w:type="spellEnd"/>
      <w:r w:rsidRPr="000159E7">
        <w:rPr>
          <w:sz w:val="16"/>
          <w:lang w:eastAsia="zh-TW"/>
        </w:rPr>
        <w:t>('Time')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text(65, 1,' u')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axis([-</w:t>
      </w:r>
      <w:proofErr w:type="spellStart"/>
      <w:r w:rsidRPr="000159E7">
        <w:rPr>
          <w:sz w:val="16"/>
          <w:lang w:eastAsia="zh-TW"/>
        </w:rPr>
        <w:t>inf</w:t>
      </w:r>
      <w:proofErr w:type="spellEnd"/>
      <w:r w:rsidRPr="000159E7">
        <w:rPr>
          <w:sz w:val="16"/>
          <w:lang w:eastAsia="zh-TW"/>
        </w:rPr>
        <w:t xml:space="preserve">, </w:t>
      </w:r>
      <w:proofErr w:type="spellStart"/>
      <w:r w:rsidRPr="000159E7">
        <w:rPr>
          <w:sz w:val="16"/>
          <w:lang w:eastAsia="zh-TW"/>
        </w:rPr>
        <w:t>inf</w:t>
      </w:r>
      <w:proofErr w:type="spellEnd"/>
      <w:r w:rsidRPr="000159E7">
        <w:rPr>
          <w:sz w:val="16"/>
          <w:lang w:eastAsia="zh-TW"/>
        </w:rPr>
        <w:t>, -4.5, 4.5])</w:t>
      </w:r>
    </w:p>
    <w:p w:rsidR="000159E7" w:rsidRPr="000159E7" w:rsidRDefault="000159E7" w:rsidP="000159E7">
      <w:pPr>
        <w:rPr>
          <w:sz w:val="16"/>
          <w:lang w:eastAsia="zh-TW"/>
        </w:rPr>
      </w:pP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figure(2)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subplot(211)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plot(0:0.5:20,theta(1,1:41))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title('Model-following with zero cancellation')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t>xlabel</w:t>
      </w:r>
      <w:proofErr w:type="spellEnd"/>
      <w:r w:rsidRPr="000159E7">
        <w:rPr>
          <w:sz w:val="16"/>
          <w:lang w:eastAsia="zh-TW"/>
        </w:rPr>
        <w:t>('Time')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hold 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plot(0:0.5:20,theta(2,1:41))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hold 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plot([0,20],[-1.6065,-1.6065],'--')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hold 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plot([0,20],[0.6065,0.6065],'--')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lastRenderedPageBreak/>
        <w:t>text(3, -1.125,' a1')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text(3, -0.663,' a2')</w:t>
      </w:r>
    </w:p>
    <w:p w:rsidR="000159E7" w:rsidRPr="000159E7" w:rsidRDefault="000159E7" w:rsidP="000159E7">
      <w:pPr>
        <w:rPr>
          <w:sz w:val="16"/>
          <w:lang w:eastAsia="zh-TW"/>
        </w:rPr>
      </w:pP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subplot(212)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plot(0:0.5:20,theta(3,1:41))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t>xlabel</w:t>
      </w:r>
      <w:proofErr w:type="spellEnd"/>
      <w:r w:rsidRPr="000159E7">
        <w:rPr>
          <w:sz w:val="16"/>
          <w:lang w:eastAsia="zh-TW"/>
        </w:rPr>
        <w:t>('Time')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hold 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plot(0:0.5:20,theta(4,1:41))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hold 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plot([0,20],[0.1065,0.1065],'--')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hold 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plot([0,20],[0.0902,0.0902],'--')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text(2.5, 0.221,'b1')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text(1, 0.01,' b0')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%%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%Model-following without zero cancellation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clear ;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t>clc</w:t>
      </w:r>
      <w:proofErr w:type="spellEnd"/>
      <w:r w:rsidRPr="000159E7">
        <w:rPr>
          <w:sz w:val="16"/>
          <w:lang w:eastAsia="zh-TW"/>
        </w:rPr>
        <w:t xml:space="preserve"> 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format long;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m=100;%time(sec) ,sampling time=0.5(sec)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n=4;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theta(1,1)=0;%a1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theta(2,1)=0;%a2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theta(3,1)=0.01;%b0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theta(4,1)=0.2;%b1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phi(1,1)=0;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phi(1,2)=0;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phi(1,3)=0;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phi(1,4)=0;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w(1:50)=1;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w(51:100)=-1;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 xml:space="preserve">=[w w </w:t>
      </w:r>
      <w:proofErr w:type="spellStart"/>
      <w:r w:rsidRPr="000159E7">
        <w:rPr>
          <w:sz w:val="16"/>
          <w:lang w:eastAsia="zh-TW"/>
        </w:rPr>
        <w:t>w</w:t>
      </w:r>
      <w:proofErr w:type="spellEnd"/>
      <w:r w:rsidRPr="000159E7">
        <w:rPr>
          <w:sz w:val="16"/>
          <w:lang w:eastAsia="zh-TW"/>
        </w:rPr>
        <w:t xml:space="preserve"> </w:t>
      </w:r>
      <w:proofErr w:type="spellStart"/>
      <w:r w:rsidRPr="000159E7">
        <w:rPr>
          <w:sz w:val="16"/>
          <w:lang w:eastAsia="zh-TW"/>
        </w:rPr>
        <w:t>w</w:t>
      </w:r>
      <w:proofErr w:type="spellEnd"/>
      <w:r w:rsidRPr="000159E7">
        <w:rPr>
          <w:sz w:val="16"/>
          <w:lang w:eastAsia="zh-TW"/>
        </w:rPr>
        <w:t xml:space="preserve"> w];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>=[</w:t>
      </w: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 xml:space="preserve"> </w:t>
      </w: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>];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p=[100 0 0 0 ;0 100 0 0; 0 0 1 0; 0 0 0 1];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lastRenderedPageBreak/>
        <w:t>lambda=0.999;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%desired </w:t>
      </w:r>
      <w:proofErr w:type="spellStart"/>
      <w:r w:rsidRPr="000159E7">
        <w:rPr>
          <w:sz w:val="16"/>
          <w:lang w:eastAsia="zh-TW"/>
        </w:rPr>
        <w:t>system:Am</w:t>
      </w:r>
      <w:proofErr w:type="spellEnd"/>
      <w:r w:rsidRPr="000159E7">
        <w:rPr>
          <w:sz w:val="16"/>
          <w:lang w:eastAsia="zh-TW"/>
        </w:rPr>
        <w:t xml:space="preserve"> ,</w:t>
      </w:r>
      <w:proofErr w:type="spellStart"/>
      <w:r w:rsidRPr="000159E7">
        <w:rPr>
          <w:sz w:val="16"/>
          <w:lang w:eastAsia="zh-TW"/>
        </w:rPr>
        <w:t>Bm</w:t>
      </w:r>
      <w:proofErr w:type="spellEnd"/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am1=-1.3205;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am2=0.4966;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bm0=0.1761;   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=1;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y(1)=0;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u(1)=1;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a0=0;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for k=0:0.5:(m-0.5) 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[p ,theta(:,i+1)]=</w:t>
      </w:r>
      <w:proofErr w:type="spellStart"/>
      <w:r w:rsidRPr="000159E7">
        <w:rPr>
          <w:sz w:val="16"/>
          <w:lang w:eastAsia="zh-TW"/>
        </w:rPr>
        <w:t>rls_forgetting</w:t>
      </w:r>
      <w:proofErr w:type="spellEnd"/>
      <w:r w:rsidRPr="000159E7">
        <w:rPr>
          <w:sz w:val="16"/>
          <w:lang w:eastAsia="zh-TW"/>
        </w:rPr>
        <w:t>(</w:t>
      </w:r>
      <w:proofErr w:type="spellStart"/>
      <w:r w:rsidRPr="000159E7">
        <w:rPr>
          <w:sz w:val="16"/>
          <w:lang w:eastAsia="zh-TW"/>
        </w:rPr>
        <w:t>p,theta</w:t>
      </w:r>
      <w:proofErr w:type="spellEnd"/>
      <w:r w:rsidRPr="000159E7">
        <w:rPr>
          <w:sz w:val="16"/>
          <w:lang w:eastAsia="zh-TW"/>
        </w:rPr>
        <w:t>(:,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),phi(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,:),y(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),lambda) ;</w:t>
      </w:r>
    </w:p>
    <w:p w:rsidR="000159E7" w:rsidRPr="000159E7" w:rsidRDefault="000159E7" w:rsidP="000159E7">
      <w:pPr>
        <w:rPr>
          <w:sz w:val="16"/>
          <w:lang w:eastAsia="zh-TW"/>
        </w:rPr>
      </w:pP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%RLS: A,B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a1=theta(1,i+1);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a2=theta(2,i+1);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b0=theta(3,i+1);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b1=theta(4,i+1);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%</w:t>
      </w:r>
      <w:proofErr w:type="spellStart"/>
      <w:r w:rsidRPr="000159E7">
        <w:rPr>
          <w:sz w:val="16"/>
          <w:lang w:eastAsia="zh-TW"/>
        </w:rPr>
        <w:t>Controller:R,S,T</w:t>
      </w:r>
      <w:proofErr w:type="spellEnd"/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r1=(a0*am2*b0*b0+(a2-am2-a0*am1)*b0*b1+(a0+am1-a1)*b1*b1)/(b1*b1-a1*b0*b1+a2*b0*b0);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s0=(b1*(a0*am1-a2-am1*a1+a1*a1+am2-a1*a0)+b0*(am1*a2-a1*a2-a0*am2+a0*a2))/(b1*b1-a1*b0*b1+a2*b0*b0);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s1=(b1*(a1*a2-am1*a2+a0*am2-a0*a2)+b0*(a2*am2-a2*a2-a0*am2*a1+a0*a2*am1))/(b1*b1-a1*b0*b1+a2*b0*b0);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t0=(1+am1+am2)/(b0+b1);    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a0=(a2*r1+b1*s1)/am2;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t1=t0*a0;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if 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==1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u(i+1)=-r1*u(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)+t0*</w:t>
      </w: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>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)+t1*0-s0*y(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)-s1*0;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y(i+1)=1.6065*y(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)-0.6065*0+0.1065*u(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)+0.0902*0; %measured y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phi(i+1,1)=-y(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phi(i+1,2)=0;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phi(i+1,3)=u(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phi(i+1,4)=0;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end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if 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==2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lastRenderedPageBreak/>
        <w:t xml:space="preserve">        u(i+1)=-r1*u(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)+t0*</w:t>
      </w: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>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)+t1*</w:t>
      </w: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>(i-1)-s0*y(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)-s1*y(i-1);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y(i+1)=1.6065*y(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)-0.6065*y(i-1)+0.1065*u(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 xml:space="preserve">)+0.0902*u(i-1);  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phi(i+1,1)=-y(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phi(i+1,2)=-y(i-1);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phi(i+1,3)=u(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phi(i+1,4)=u(i-1);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end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if 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 xml:space="preserve">&gt;=3           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u(i+1)=-r1*u(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)+t0*</w:t>
      </w: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>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)+t1*</w:t>
      </w:r>
      <w:proofErr w:type="spellStart"/>
      <w:r w:rsidRPr="000159E7">
        <w:rPr>
          <w:sz w:val="16"/>
          <w:lang w:eastAsia="zh-TW"/>
        </w:rPr>
        <w:t>uc</w:t>
      </w:r>
      <w:proofErr w:type="spellEnd"/>
      <w:r w:rsidRPr="000159E7">
        <w:rPr>
          <w:sz w:val="16"/>
          <w:lang w:eastAsia="zh-TW"/>
        </w:rPr>
        <w:t>(i-1)-s0*y(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 xml:space="preserve">)-s1*y(i-1);          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y(i+1)=1.6065*y(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)-0.6065*y(i-1)+0.1065*u(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 xml:space="preserve">)+0.0902*u(i-1); 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phi(i+1,1)=-y(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phi(i+1,2)=-y(i-1);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phi(i+1,3)=u(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    phi(i+1,4)=u(i-1);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end           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 xml:space="preserve">    </w:t>
      </w:r>
      <w:proofErr w:type="spellStart"/>
      <w:r w:rsidRPr="000159E7">
        <w:rPr>
          <w:sz w:val="16"/>
          <w:lang w:eastAsia="zh-TW"/>
        </w:rPr>
        <w:t>i</w:t>
      </w:r>
      <w:proofErr w:type="spellEnd"/>
      <w:r w:rsidRPr="000159E7">
        <w:rPr>
          <w:sz w:val="16"/>
          <w:lang w:eastAsia="zh-TW"/>
        </w:rPr>
        <w:t>=i+1;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end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figure(3)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subplot(211)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plot(0:0.5:m,y);</w:t>
      </w:r>
    </w:p>
    <w:p w:rsidR="000159E7" w:rsidRPr="000159E7" w:rsidRDefault="000159E7" w:rsidP="000159E7">
      <w:pPr>
        <w:rPr>
          <w:sz w:val="4"/>
          <w:lang w:eastAsia="zh-TW"/>
        </w:rPr>
      </w:pPr>
      <w:r w:rsidRPr="000159E7">
        <w:rPr>
          <w:sz w:val="16"/>
          <w:lang w:eastAsia="zh-TW"/>
        </w:rPr>
        <w:t>title('Model-following without zero cancellation')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t>xlabel</w:t>
      </w:r>
      <w:proofErr w:type="spellEnd"/>
      <w:r w:rsidRPr="000159E7">
        <w:rPr>
          <w:sz w:val="16"/>
          <w:lang w:eastAsia="zh-TW"/>
        </w:rPr>
        <w:t>('Time')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text(51, -0.08197,' y')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hold 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plot(0:0.5:m,uc(1:2*m+1));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text(22, -1,'uc')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axis([-</w:t>
      </w:r>
      <w:proofErr w:type="spellStart"/>
      <w:r w:rsidRPr="000159E7">
        <w:rPr>
          <w:sz w:val="16"/>
          <w:lang w:eastAsia="zh-TW"/>
        </w:rPr>
        <w:t>inf</w:t>
      </w:r>
      <w:proofErr w:type="spellEnd"/>
      <w:r w:rsidRPr="000159E7">
        <w:rPr>
          <w:sz w:val="16"/>
          <w:lang w:eastAsia="zh-TW"/>
        </w:rPr>
        <w:t xml:space="preserve">, </w:t>
      </w:r>
      <w:proofErr w:type="spellStart"/>
      <w:r w:rsidRPr="000159E7">
        <w:rPr>
          <w:sz w:val="16"/>
          <w:lang w:eastAsia="zh-TW"/>
        </w:rPr>
        <w:t>inf</w:t>
      </w:r>
      <w:proofErr w:type="spellEnd"/>
      <w:r w:rsidRPr="000159E7">
        <w:rPr>
          <w:sz w:val="16"/>
          <w:lang w:eastAsia="zh-TW"/>
        </w:rPr>
        <w:t>, -1.5, 1.5])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subplot(212)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plot(0:0.5:m,u);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t>xlabel</w:t>
      </w:r>
      <w:proofErr w:type="spellEnd"/>
      <w:r w:rsidRPr="000159E7">
        <w:rPr>
          <w:sz w:val="16"/>
          <w:lang w:eastAsia="zh-TW"/>
        </w:rPr>
        <w:t>('Time')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text(30, 1,' u')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axis([-</w:t>
      </w:r>
      <w:proofErr w:type="spellStart"/>
      <w:r w:rsidRPr="000159E7">
        <w:rPr>
          <w:sz w:val="16"/>
          <w:lang w:eastAsia="zh-TW"/>
        </w:rPr>
        <w:t>inf</w:t>
      </w:r>
      <w:proofErr w:type="spellEnd"/>
      <w:r w:rsidRPr="000159E7">
        <w:rPr>
          <w:sz w:val="16"/>
          <w:lang w:eastAsia="zh-TW"/>
        </w:rPr>
        <w:t xml:space="preserve">, </w:t>
      </w:r>
      <w:proofErr w:type="spellStart"/>
      <w:r w:rsidRPr="000159E7">
        <w:rPr>
          <w:sz w:val="16"/>
          <w:lang w:eastAsia="zh-TW"/>
        </w:rPr>
        <w:t>inf</w:t>
      </w:r>
      <w:proofErr w:type="spellEnd"/>
      <w:r w:rsidRPr="000159E7">
        <w:rPr>
          <w:sz w:val="16"/>
          <w:lang w:eastAsia="zh-TW"/>
        </w:rPr>
        <w:t>, -4.5, 4.5])</w:t>
      </w:r>
    </w:p>
    <w:p w:rsidR="000159E7" w:rsidRPr="000159E7" w:rsidRDefault="000159E7" w:rsidP="000159E7">
      <w:pPr>
        <w:rPr>
          <w:sz w:val="16"/>
          <w:lang w:eastAsia="zh-TW"/>
        </w:rPr>
      </w:pP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figure(4)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lastRenderedPageBreak/>
        <w:t>subplot(211)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plot(0:0.5:20,theta(1,1:41))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title('Model-following without zero cancellation')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t>xlabel</w:t>
      </w:r>
      <w:proofErr w:type="spellEnd"/>
      <w:r w:rsidRPr="000159E7">
        <w:rPr>
          <w:sz w:val="16"/>
          <w:lang w:eastAsia="zh-TW"/>
        </w:rPr>
        <w:t>('Time')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hold 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plot(0:0.5:20,theta(2,1:41))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hold 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plot([0,20],[-1.6065,-1.6065],'--')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hold 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plot([0,20],[0.6065,0.6065],'--')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text(3, -1.125,' a1')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text(3, 0,' a2')</w:t>
      </w:r>
    </w:p>
    <w:p w:rsidR="000159E7" w:rsidRPr="000159E7" w:rsidRDefault="000159E7" w:rsidP="000159E7">
      <w:pPr>
        <w:rPr>
          <w:sz w:val="16"/>
          <w:lang w:eastAsia="zh-TW"/>
        </w:rPr>
      </w:pP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subplot(212)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plot(0:0.5:20,theta(3,1:41))</w:t>
      </w:r>
    </w:p>
    <w:p w:rsidR="000159E7" w:rsidRPr="000159E7" w:rsidRDefault="000159E7" w:rsidP="000159E7">
      <w:pPr>
        <w:rPr>
          <w:sz w:val="16"/>
          <w:lang w:eastAsia="zh-TW"/>
        </w:rPr>
      </w:pPr>
      <w:proofErr w:type="spellStart"/>
      <w:r w:rsidRPr="000159E7">
        <w:rPr>
          <w:sz w:val="16"/>
          <w:lang w:eastAsia="zh-TW"/>
        </w:rPr>
        <w:t>xlabel</w:t>
      </w:r>
      <w:proofErr w:type="spellEnd"/>
      <w:r w:rsidRPr="000159E7">
        <w:rPr>
          <w:sz w:val="16"/>
          <w:lang w:eastAsia="zh-TW"/>
        </w:rPr>
        <w:t>('Time')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hold 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plot(0:0.5:20,theta(4,1:41))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hold 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plot([0,20],[0.1065,0.1065],'--')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hold on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plot([0,20],[0.0902,0.0902],'--')</w:t>
      </w:r>
    </w:p>
    <w:p w:rsidR="000159E7" w:rsidRP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text(2.5, 0.221,'b1')</w:t>
      </w:r>
    </w:p>
    <w:p w:rsidR="000159E7" w:rsidRDefault="000159E7" w:rsidP="000159E7">
      <w:pPr>
        <w:rPr>
          <w:sz w:val="16"/>
          <w:lang w:eastAsia="zh-TW"/>
        </w:rPr>
      </w:pPr>
      <w:r w:rsidRPr="000159E7">
        <w:rPr>
          <w:sz w:val="16"/>
          <w:lang w:eastAsia="zh-TW"/>
        </w:rPr>
        <w:t>text(1, 0.01,' b0')</w:t>
      </w:r>
    </w:p>
    <w:p w:rsidR="00FD07DA" w:rsidRDefault="00FD07DA" w:rsidP="000159E7">
      <w:pPr>
        <w:rPr>
          <w:sz w:val="16"/>
          <w:lang w:eastAsia="zh-TW"/>
        </w:rPr>
      </w:pPr>
    </w:p>
    <w:p w:rsidR="00FD07DA" w:rsidRPr="00FD07DA" w:rsidRDefault="00FD07DA" w:rsidP="00FD07DA">
      <w:pPr>
        <w:rPr>
          <w:sz w:val="16"/>
          <w:lang w:eastAsia="zh-TW"/>
        </w:rPr>
      </w:pPr>
      <w:r w:rsidRPr="00FD07DA">
        <w:rPr>
          <w:sz w:val="16"/>
          <w:lang w:eastAsia="zh-TW"/>
        </w:rPr>
        <w:t xml:space="preserve">function [ </w:t>
      </w:r>
      <w:proofErr w:type="spellStart"/>
      <w:r w:rsidRPr="00FD07DA">
        <w:rPr>
          <w:sz w:val="16"/>
          <w:lang w:eastAsia="zh-TW"/>
        </w:rPr>
        <w:t>p,theta</w:t>
      </w:r>
      <w:proofErr w:type="spellEnd"/>
      <w:r w:rsidRPr="00FD07DA">
        <w:rPr>
          <w:sz w:val="16"/>
          <w:lang w:eastAsia="zh-TW"/>
        </w:rPr>
        <w:t xml:space="preserve"> ] = </w:t>
      </w:r>
      <w:proofErr w:type="spellStart"/>
      <w:r w:rsidRPr="00FD07DA">
        <w:rPr>
          <w:sz w:val="16"/>
          <w:lang w:eastAsia="zh-TW"/>
        </w:rPr>
        <w:t>rls_forgetting</w:t>
      </w:r>
      <w:proofErr w:type="spellEnd"/>
      <w:r w:rsidRPr="00FD07DA">
        <w:rPr>
          <w:sz w:val="16"/>
          <w:lang w:eastAsia="zh-TW"/>
        </w:rPr>
        <w:t xml:space="preserve">( </w:t>
      </w:r>
      <w:proofErr w:type="spellStart"/>
      <w:r w:rsidRPr="00FD07DA">
        <w:rPr>
          <w:sz w:val="16"/>
          <w:lang w:eastAsia="zh-TW"/>
        </w:rPr>
        <w:t>p,theta,phi,y</w:t>
      </w:r>
      <w:proofErr w:type="spellEnd"/>
      <w:r w:rsidRPr="00FD07DA">
        <w:rPr>
          <w:sz w:val="16"/>
          <w:lang w:eastAsia="zh-TW"/>
        </w:rPr>
        <w:t xml:space="preserve"> ,lambda)    </w:t>
      </w:r>
    </w:p>
    <w:p w:rsidR="00FD07DA" w:rsidRPr="00FD07DA" w:rsidRDefault="00FD07DA" w:rsidP="00FD07DA">
      <w:pPr>
        <w:rPr>
          <w:sz w:val="16"/>
          <w:lang w:eastAsia="zh-TW"/>
        </w:rPr>
      </w:pPr>
      <w:r w:rsidRPr="00FD07DA">
        <w:rPr>
          <w:sz w:val="16"/>
          <w:lang w:eastAsia="zh-TW"/>
        </w:rPr>
        <w:t xml:space="preserve">    k = p *phi'./(lambda*1+phi*p*phi');</w:t>
      </w:r>
    </w:p>
    <w:p w:rsidR="00FD07DA" w:rsidRPr="00FD07DA" w:rsidRDefault="00FD07DA" w:rsidP="00FD07DA">
      <w:pPr>
        <w:rPr>
          <w:sz w:val="16"/>
          <w:lang w:eastAsia="zh-TW"/>
        </w:rPr>
      </w:pPr>
      <w:r w:rsidRPr="00FD07DA">
        <w:rPr>
          <w:sz w:val="16"/>
          <w:lang w:eastAsia="zh-TW"/>
        </w:rPr>
        <w:t xml:space="preserve">    p=p-k*phi*p/lambda;</w:t>
      </w:r>
    </w:p>
    <w:p w:rsidR="00FD07DA" w:rsidRPr="00FD07DA" w:rsidRDefault="00FD07DA" w:rsidP="00FD07DA">
      <w:pPr>
        <w:rPr>
          <w:sz w:val="16"/>
          <w:lang w:eastAsia="zh-TW"/>
        </w:rPr>
      </w:pPr>
      <w:r w:rsidRPr="00FD07DA">
        <w:rPr>
          <w:sz w:val="16"/>
          <w:lang w:eastAsia="zh-TW"/>
        </w:rPr>
        <w:t xml:space="preserve">    theta=</w:t>
      </w:r>
      <w:proofErr w:type="spellStart"/>
      <w:r w:rsidRPr="00FD07DA">
        <w:rPr>
          <w:sz w:val="16"/>
          <w:lang w:eastAsia="zh-TW"/>
        </w:rPr>
        <w:t>theta+k</w:t>
      </w:r>
      <w:proofErr w:type="spellEnd"/>
      <w:r w:rsidRPr="00FD07DA">
        <w:rPr>
          <w:sz w:val="16"/>
          <w:lang w:eastAsia="zh-TW"/>
        </w:rPr>
        <w:t>*(y-phi*theta);</w:t>
      </w:r>
    </w:p>
    <w:p w:rsidR="000159E7" w:rsidRDefault="00FD07DA" w:rsidP="00FD07DA">
      <w:pPr>
        <w:rPr>
          <w:sz w:val="16"/>
          <w:lang w:eastAsia="zh-TW"/>
        </w:rPr>
      </w:pPr>
      <w:r w:rsidRPr="00FD07DA">
        <w:rPr>
          <w:sz w:val="16"/>
          <w:lang w:eastAsia="zh-TW"/>
        </w:rPr>
        <w:t>end</w:t>
      </w:r>
    </w:p>
    <w:p w:rsidR="000159E7" w:rsidRDefault="000159E7" w:rsidP="000159E7">
      <w:pPr>
        <w:rPr>
          <w:sz w:val="16"/>
          <w:lang w:eastAsia="zh-TW"/>
        </w:rPr>
      </w:pPr>
    </w:p>
    <w:p w:rsidR="000159E7" w:rsidRDefault="000159E7" w:rsidP="000159E7">
      <w:pPr>
        <w:rPr>
          <w:sz w:val="16"/>
          <w:lang w:eastAsia="zh-TW"/>
        </w:rPr>
      </w:pPr>
    </w:p>
    <w:p w:rsidR="000159E7" w:rsidRDefault="000159E7" w:rsidP="000159E7">
      <w:pPr>
        <w:rPr>
          <w:sz w:val="16"/>
          <w:lang w:eastAsia="zh-TW"/>
        </w:rPr>
      </w:pPr>
    </w:p>
    <w:p w:rsidR="000159E7" w:rsidRPr="00FD07DA" w:rsidRDefault="000159E7" w:rsidP="000159E7">
      <w:pPr>
        <w:rPr>
          <w:rFonts w:eastAsia="新細明體"/>
          <w:sz w:val="16"/>
          <w:lang w:eastAsia="zh-TW"/>
        </w:rPr>
      </w:pPr>
    </w:p>
    <w:p w:rsidR="000159E7" w:rsidRPr="000159E7" w:rsidRDefault="000159E7" w:rsidP="000159E7">
      <w:pPr>
        <w:rPr>
          <w:sz w:val="10"/>
          <w:lang w:eastAsia="zh-TW"/>
        </w:rPr>
      </w:pPr>
    </w:p>
    <w:p w:rsidR="000159E7" w:rsidRDefault="000159E7" w:rsidP="000159E7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grap</w:t>
      </w:r>
      <w:r>
        <w:rPr>
          <w:rFonts w:eastAsia="新細明體"/>
          <w:lang w:eastAsia="zh-TW"/>
        </w:rPr>
        <w:t>h</w:t>
      </w:r>
    </w:p>
    <w:p w:rsidR="000159E7" w:rsidRDefault="000159E7" w:rsidP="000159E7">
      <w:pPr>
        <w:pStyle w:val="3"/>
        <w:rPr>
          <w:lang w:eastAsia="zh-TW"/>
        </w:rPr>
      </w:pPr>
      <w:r w:rsidRPr="000159E7">
        <w:rPr>
          <w:lang w:eastAsia="zh-TW"/>
        </w:rPr>
        <w:t>Model-following with zero cancellation</w:t>
      </w:r>
    </w:p>
    <w:p w:rsidR="000159E7" w:rsidRPr="000159E7" w:rsidRDefault="000159E7" w:rsidP="000159E7">
      <w:pPr>
        <w:rPr>
          <w:rFonts w:eastAsia="新細明體"/>
          <w:lang w:eastAsia="zh-TW"/>
        </w:rPr>
      </w:pPr>
      <w:r w:rsidRPr="000159E7">
        <w:rPr>
          <w:rFonts w:eastAsia="新細明體" w:hint="eastAsia"/>
          <w:lang w:eastAsia="zh-TW"/>
        </w:rPr>
        <w:t>λ</w:t>
      </w:r>
      <w:r>
        <w:rPr>
          <w:rFonts w:eastAsia="新細明體" w:hint="eastAsia"/>
          <w:lang w:eastAsia="zh-TW"/>
        </w:rPr>
        <w:t>=0.999</w:t>
      </w:r>
      <w:r w:rsidR="00D841BF">
        <w:rPr>
          <w:rFonts w:eastAsia="新細明體"/>
          <w:lang w:eastAsia="zh-TW"/>
        </w:rPr>
        <w:t>:</w:t>
      </w:r>
    </w:p>
    <w:p w:rsidR="00D841BF" w:rsidRDefault="000159E7" w:rsidP="00D841BF">
      <w:pPr>
        <w:rPr>
          <w:rFonts w:eastAsia="新細明體"/>
          <w:noProof/>
          <w:lang w:eastAsia="zh-TW"/>
        </w:rPr>
      </w:pPr>
      <w:r>
        <w:rPr>
          <w:noProof/>
          <w:lang w:eastAsia="zh-TW"/>
        </w:rPr>
        <w:drawing>
          <wp:inline distT="0" distB="0" distL="0" distR="0" wp14:anchorId="0D76CE96" wp14:editId="782E9407">
            <wp:extent cx="2814118" cy="236855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894" cy="238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1BF">
        <w:rPr>
          <w:rFonts w:eastAsia="新細明體" w:hint="eastAsia"/>
          <w:noProof/>
          <w:lang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 wp14:anchorId="328B7E33" wp14:editId="7E7BE910">
            <wp:extent cx="2795616" cy="2355850"/>
            <wp:effectExtent l="0" t="0" r="508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0643" cy="23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33" w:rsidRDefault="008E7933" w:rsidP="008E7933">
      <w:pPr>
        <w:ind w:left="3600" w:firstLine="720"/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t>圖一</w:t>
      </w:r>
    </w:p>
    <w:p w:rsidR="00D841BF" w:rsidRDefault="00D841BF" w:rsidP="000159E7">
      <w:pPr>
        <w:rPr>
          <w:rFonts w:eastAsia="新細明體"/>
          <w:lang w:eastAsia="zh-TW"/>
        </w:rPr>
      </w:pPr>
      <w:r w:rsidRPr="00D841BF">
        <w:rPr>
          <w:rFonts w:eastAsia="新細明體" w:hint="eastAsia"/>
          <w:lang w:eastAsia="zh-TW"/>
        </w:rPr>
        <w:t>λ</w:t>
      </w:r>
      <w:r>
        <w:rPr>
          <w:rFonts w:eastAsia="新細明體"/>
          <w:lang w:eastAsia="zh-TW"/>
        </w:rPr>
        <w:t>=0.8:</w:t>
      </w:r>
    </w:p>
    <w:p w:rsidR="00D841BF" w:rsidRDefault="00D841BF" w:rsidP="000159E7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55A2767F" wp14:editId="24908039">
            <wp:extent cx="2786693" cy="2318385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4403" cy="23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 wp14:anchorId="7B7E5E28" wp14:editId="2A36E574">
            <wp:extent cx="2809379" cy="2317339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6465" cy="23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BF" w:rsidRDefault="008E7933" w:rsidP="000159E7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 w:hint="eastAsia"/>
          <w:lang w:eastAsia="zh-TW"/>
        </w:rPr>
        <w:t>圖二</w:t>
      </w:r>
    </w:p>
    <w:p w:rsidR="00D841BF" w:rsidRDefault="00D841BF" w:rsidP="000159E7">
      <w:pPr>
        <w:rPr>
          <w:rFonts w:eastAsia="新細明體"/>
          <w:lang w:eastAsia="zh-TW"/>
        </w:rPr>
      </w:pPr>
    </w:p>
    <w:p w:rsidR="00D841BF" w:rsidRDefault="00D841BF" w:rsidP="000159E7">
      <w:pPr>
        <w:rPr>
          <w:rFonts w:eastAsia="新細明體"/>
          <w:lang w:eastAsia="zh-TW"/>
        </w:rPr>
      </w:pPr>
    </w:p>
    <w:p w:rsidR="00D841BF" w:rsidRDefault="00D841BF" w:rsidP="000159E7">
      <w:pPr>
        <w:rPr>
          <w:rFonts w:eastAsia="新細明體"/>
          <w:lang w:eastAsia="zh-TW"/>
        </w:rPr>
      </w:pPr>
    </w:p>
    <w:p w:rsidR="00D841BF" w:rsidRDefault="00D841BF" w:rsidP="000159E7">
      <w:pPr>
        <w:rPr>
          <w:rFonts w:eastAsia="新細明體"/>
          <w:lang w:eastAsia="zh-TW"/>
        </w:rPr>
      </w:pPr>
    </w:p>
    <w:p w:rsidR="00D841BF" w:rsidRDefault="00D841BF" w:rsidP="000159E7">
      <w:pPr>
        <w:rPr>
          <w:rFonts w:eastAsia="新細明體"/>
          <w:lang w:eastAsia="zh-TW"/>
        </w:rPr>
      </w:pPr>
    </w:p>
    <w:p w:rsidR="00D841BF" w:rsidRDefault="00D841BF" w:rsidP="00D841BF">
      <w:pPr>
        <w:pStyle w:val="3"/>
        <w:rPr>
          <w:lang w:eastAsia="zh-TW"/>
        </w:rPr>
      </w:pPr>
      <w:r w:rsidRPr="00D841BF">
        <w:rPr>
          <w:lang w:eastAsia="zh-TW"/>
        </w:rPr>
        <w:lastRenderedPageBreak/>
        <w:t>Model-following without zero cancellation</w:t>
      </w:r>
    </w:p>
    <w:p w:rsidR="00D841BF" w:rsidRDefault="00D841BF" w:rsidP="00D841BF">
      <w:pPr>
        <w:rPr>
          <w:rFonts w:eastAsia="新細明體"/>
          <w:lang w:eastAsia="zh-TW"/>
        </w:rPr>
      </w:pPr>
      <w:r w:rsidRPr="000159E7">
        <w:rPr>
          <w:rFonts w:eastAsia="新細明體" w:hint="eastAsia"/>
          <w:lang w:eastAsia="zh-TW"/>
        </w:rPr>
        <w:t>λ</w:t>
      </w:r>
      <w:r>
        <w:rPr>
          <w:rFonts w:eastAsia="新細明體" w:hint="eastAsia"/>
          <w:lang w:eastAsia="zh-TW"/>
        </w:rPr>
        <w:t>=0.999</w:t>
      </w:r>
      <w:r>
        <w:rPr>
          <w:rFonts w:eastAsia="新細明體"/>
          <w:lang w:eastAsia="zh-TW"/>
        </w:rPr>
        <w:t>:</w:t>
      </w:r>
    </w:p>
    <w:p w:rsidR="00D841BF" w:rsidRDefault="00D841BF" w:rsidP="00D841BF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5F422014" wp14:editId="0E28AC4D">
            <wp:extent cx="2806450" cy="2336377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4803" cy="23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D05">
        <w:rPr>
          <w:rFonts w:eastAsia="新細明體" w:hint="eastAsia"/>
          <w:lang w:eastAsia="zh-TW"/>
        </w:rPr>
        <w:t xml:space="preserve"> </w:t>
      </w:r>
      <w:r w:rsidR="00B50D05">
        <w:rPr>
          <w:noProof/>
          <w:lang w:eastAsia="zh-TW"/>
        </w:rPr>
        <w:drawing>
          <wp:inline distT="0" distB="0" distL="0" distR="0" wp14:anchorId="54498C71" wp14:editId="2929A6F6">
            <wp:extent cx="2802467" cy="2340828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7632" cy="234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BF" w:rsidRPr="000159E7" w:rsidRDefault="008E7933" w:rsidP="00D841BF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 w:hint="eastAsia"/>
          <w:lang w:eastAsia="zh-TW"/>
        </w:rPr>
        <w:t>圖三</w:t>
      </w:r>
    </w:p>
    <w:p w:rsidR="00D841BF" w:rsidRDefault="00D841BF" w:rsidP="00D841BF">
      <w:pPr>
        <w:rPr>
          <w:rFonts w:eastAsia="新細明體"/>
          <w:lang w:eastAsia="zh-TW"/>
        </w:rPr>
      </w:pPr>
      <w:r w:rsidRPr="00D841BF">
        <w:rPr>
          <w:rFonts w:eastAsia="新細明體" w:hint="eastAsia"/>
          <w:lang w:eastAsia="zh-TW"/>
        </w:rPr>
        <w:t>λ</w:t>
      </w:r>
      <w:r>
        <w:rPr>
          <w:rFonts w:eastAsia="新細明體"/>
          <w:lang w:eastAsia="zh-TW"/>
        </w:rPr>
        <w:t>=0.8:</w:t>
      </w:r>
    </w:p>
    <w:p w:rsidR="00D841BF" w:rsidRDefault="00D841BF" w:rsidP="00D841BF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7486F550" wp14:editId="06120EAF">
            <wp:extent cx="2720233" cy="2293620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8904" cy="23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新細明體" w:hint="eastAsia"/>
          <w:lang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 wp14:anchorId="43FA5BA4" wp14:editId="21353769">
            <wp:extent cx="2751666" cy="231158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3389" cy="23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66" w:rsidRPr="00D841BF" w:rsidRDefault="008E7933" w:rsidP="00D841BF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 w:hint="eastAsia"/>
          <w:lang w:eastAsia="zh-TW"/>
        </w:rPr>
        <w:t xml:space="preserve">              </w:t>
      </w:r>
      <w:r>
        <w:rPr>
          <w:rFonts w:eastAsia="新細明體" w:hint="eastAsia"/>
          <w:lang w:eastAsia="zh-TW"/>
        </w:rPr>
        <w:t>圖四</w:t>
      </w:r>
    </w:p>
    <w:p w:rsidR="000159E7" w:rsidRDefault="000159E7" w:rsidP="000159E7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table</w:t>
      </w:r>
    </w:p>
    <w:p w:rsidR="009F3B66" w:rsidRDefault="009F3B66" w:rsidP="009F3B66">
      <w:pPr>
        <w:rPr>
          <w:rFonts w:eastAsia="新細明體"/>
          <w:lang w:eastAsia="zh-TW"/>
        </w:rPr>
      </w:pPr>
      <w:r w:rsidRPr="009F3B66">
        <w:rPr>
          <w:rFonts w:hint="eastAsia"/>
          <w:noProof/>
          <w:lang w:eastAsia="zh-TW"/>
        </w:rPr>
        <w:drawing>
          <wp:inline distT="0" distB="0" distL="0" distR="0">
            <wp:extent cx="5732145" cy="1108754"/>
            <wp:effectExtent l="0" t="0" r="190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0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66" w:rsidRDefault="008E7933" w:rsidP="009F3B6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 w:hint="eastAsia"/>
          <w:lang w:eastAsia="zh-TW"/>
        </w:rPr>
        <w:t>表一</w:t>
      </w:r>
    </w:p>
    <w:p w:rsidR="009F3B66" w:rsidRDefault="009F3B66" w:rsidP="009F3B66">
      <w:pPr>
        <w:rPr>
          <w:rFonts w:eastAsia="新細明體"/>
          <w:lang w:eastAsia="zh-TW"/>
        </w:rPr>
      </w:pPr>
    </w:p>
    <w:p w:rsidR="009F3B66" w:rsidRDefault="009F3B66" w:rsidP="009F3B66">
      <w:pPr>
        <w:pStyle w:val="1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conclusion</w:t>
      </w:r>
      <w:r w:rsidR="008E7933">
        <w:rPr>
          <w:rFonts w:eastAsia="新細明體"/>
          <w:lang w:eastAsia="zh-TW"/>
        </w:rPr>
        <w:t>-analysis</w:t>
      </w:r>
    </w:p>
    <w:p w:rsidR="009F3B66" w:rsidRDefault="00957DA6" w:rsidP="00957DA6">
      <w:pPr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         </w:t>
      </w:r>
      <w:r w:rsidR="008E7933">
        <w:rPr>
          <w:rFonts w:eastAsia="新細明體" w:hint="eastAsia"/>
          <w:lang w:eastAsia="zh-TW"/>
        </w:rPr>
        <w:t>由圖一，我們可以看到</w:t>
      </w:r>
      <w:r w:rsidR="008E7933">
        <w:rPr>
          <w:rFonts w:eastAsia="新細明體" w:hint="eastAsia"/>
          <w:lang w:eastAsia="zh-TW"/>
        </w:rPr>
        <w:t>C</w:t>
      </w:r>
      <w:r w:rsidR="008E7933">
        <w:rPr>
          <w:rFonts w:eastAsia="新細明體"/>
          <w:lang w:eastAsia="zh-TW"/>
        </w:rPr>
        <w:t>ontrol Signal</w:t>
      </w:r>
      <w:r>
        <w:rPr>
          <w:rFonts w:eastAsia="新細明體"/>
          <w:lang w:eastAsia="zh-TW"/>
        </w:rPr>
        <w:t xml:space="preserve"> (u)</w:t>
      </w:r>
      <w:r w:rsidR="008E7933">
        <w:rPr>
          <w:rFonts w:eastAsia="新細明體" w:hint="eastAsia"/>
          <w:lang w:eastAsia="zh-TW"/>
        </w:rPr>
        <w:t>有</w:t>
      </w:r>
      <w:r w:rsidR="008E7933">
        <w:rPr>
          <w:rFonts w:eastAsia="新細明體"/>
          <w:lang w:eastAsia="zh-TW"/>
        </w:rPr>
        <w:t>”</w:t>
      </w:r>
      <w:r w:rsidR="008E7933">
        <w:rPr>
          <w:rFonts w:eastAsia="新細明體" w:hint="eastAsia"/>
          <w:lang w:eastAsia="zh-TW"/>
        </w:rPr>
        <w:t>R</w:t>
      </w:r>
      <w:r w:rsidR="008E7933">
        <w:rPr>
          <w:rFonts w:eastAsia="新細明體"/>
          <w:lang w:eastAsia="zh-TW"/>
        </w:rPr>
        <w:t>ing”</w:t>
      </w:r>
      <w:r w:rsidR="008E7933">
        <w:rPr>
          <w:rFonts w:eastAsia="新細明體" w:hint="eastAsia"/>
          <w:lang w:eastAsia="zh-TW"/>
        </w:rPr>
        <w:t>的現象產生，原因是我們消去了</w:t>
      </w:r>
      <w:r w:rsidR="008E7933">
        <w:rPr>
          <w:rFonts w:eastAsia="新細明體" w:hint="eastAsia"/>
          <w:lang w:eastAsia="zh-TW"/>
        </w:rPr>
        <w:t>-0.84</w:t>
      </w:r>
      <w:r w:rsidR="008E7933">
        <w:rPr>
          <w:rFonts w:eastAsia="新細明體" w:hint="eastAsia"/>
          <w:lang w:eastAsia="zh-TW"/>
        </w:rPr>
        <w:t>這個零點的關係，</w:t>
      </w:r>
      <w:r w:rsidR="008E7933">
        <w:rPr>
          <w:rFonts w:eastAsia="新細明體" w:hint="eastAsia"/>
          <w:lang w:eastAsia="zh-TW"/>
        </w:rPr>
        <w:t>R</w:t>
      </w:r>
      <w:r w:rsidR="008E7933">
        <w:rPr>
          <w:rFonts w:eastAsia="新細明體"/>
          <w:lang w:eastAsia="zh-TW"/>
        </w:rPr>
        <w:t>ing</w:t>
      </w:r>
      <w:r w:rsidR="008E7933">
        <w:rPr>
          <w:rFonts w:eastAsia="新細明體" w:hint="eastAsia"/>
          <w:lang w:eastAsia="zh-TW"/>
        </w:rPr>
        <w:t>現象會使</w:t>
      </w:r>
      <w:r w:rsidR="008E7933">
        <w:rPr>
          <w:rFonts w:eastAsia="新細明體" w:hint="eastAsia"/>
          <w:lang w:eastAsia="zh-TW"/>
        </w:rPr>
        <w:t>STR</w:t>
      </w:r>
      <w:r w:rsidR="008E7933">
        <w:rPr>
          <w:rFonts w:eastAsia="新細明體" w:hint="eastAsia"/>
          <w:lang w:eastAsia="zh-TW"/>
        </w:rPr>
        <w:t>的能量消耗增加</w:t>
      </w:r>
      <w:r>
        <w:rPr>
          <w:rFonts w:eastAsia="新細明體" w:hint="eastAsia"/>
          <w:lang w:eastAsia="zh-TW"/>
        </w:rPr>
        <w:t>，而如圖三，我們保留零點得到的</w:t>
      </w:r>
      <w:r>
        <w:rPr>
          <w:rFonts w:eastAsia="新細明體" w:hint="eastAsia"/>
          <w:lang w:eastAsia="zh-TW"/>
        </w:rPr>
        <w:t>C</w:t>
      </w:r>
      <w:r>
        <w:rPr>
          <w:rFonts w:eastAsia="新細明體"/>
          <w:lang w:eastAsia="zh-TW"/>
        </w:rPr>
        <w:t xml:space="preserve">ontrol Signal (u) </w:t>
      </w:r>
      <w:r>
        <w:rPr>
          <w:rFonts w:eastAsia="新細明體" w:hint="eastAsia"/>
          <w:lang w:eastAsia="zh-TW"/>
        </w:rPr>
        <w:t>較為穩定，耗能較小；由於消除零點方法較為精簡，製造成本會比保留零點的方法低，而保留零點成本高，但耗能較少，所以我們需要衡量這兩者的關係來設計</w:t>
      </w:r>
      <w:r>
        <w:rPr>
          <w:rFonts w:eastAsia="新細明體" w:hint="eastAsia"/>
          <w:lang w:eastAsia="zh-TW"/>
        </w:rPr>
        <w:t>STR</w:t>
      </w:r>
      <w:r>
        <w:rPr>
          <w:rFonts w:eastAsia="新細明體" w:hint="eastAsia"/>
          <w:lang w:eastAsia="zh-TW"/>
        </w:rPr>
        <w:t>。</w:t>
      </w:r>
    </w:p>
    <w:p w:rsidR="00957DA6" w:rsidRPr="00957DA6" w:rsidRDefault="008F7F5A" w:rsidP="00957DA6">
      <w:pPr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         </w:t>
      </w:r>
      <w:r w:rsidR="00957DA6">
        <w:rPr>
          <w:rFonts w:eastAsia="新細明體" w:hint="eastAsia"/>
          <w:lang w:eastAsia="zh-TW"/>
        </w:rPr>
        <w:t>由圖一圖二</w:t>
      </w:r>
      <w:r w:rsidR="0059348E">
        <w:rPr>
          <w:rFonts w:eastAsia="新細明體" w:hint="eastAsia"/>
          <w:lang w:eastAsia="zh-TW"/>
        </w:rPr>
        <w:t>來</w:t>
      </w:r>
      <w:r w:rsidR="00957DA6">
        <w:rPr>
          <w:rFonts w:eastAsia="新細明體" w:hint="eastAsia"/>
          <w:lang w:eastAsia="zh-TW"/>
        </w:rPr>
        <w:t>比較</w:t>
      </w:r>
      <w:r w:rsidR="0059348E">
        <w:rPr>
          <w:rFonts w:eastAsia="新細明體" w:hint="eastAsia"/>
          <w:lang w:eastAsia="zh-TW"/>
        </w:rPr>
        <w:t>RLS</w:t>
      </w:r>
      <w:r w:rsidR="00FD07DA">
        <w:rPr>
          <w:rFonts w:eastAsia="新細明體" w:hint="eastAsia"/>
          <w:lang w:eastAsia="zh-TW"/>
        </w:rPr>
        <w:t>之</w:t>
      </w:r>
      <w:r w:rsidR="0059348E">
        <w:rPr>
          <w:rFonts w:eastAsia="新細明體" w:hint="eastAsia"/>
          <w:lang w:eastAsia="zh-TW"/>
        </w:rPr>
        <w:t>F</w:t>
      </w:r>
      <w:r w:rsidR="0059348E">
        <w:rPr>
          <w:rFonts w:eastAsia="新細明體"/>
          <w:lang w:eastAsia="zh-TW"/>
        </w:rPr>
        <w:t>orgetting Factor</w:t>
      </w:r>
      <w:r w:rsidR="0059348E">
        <w:rPr>
          <w:rFonts w:eastAsia="新細明體" w:hint="eastAsia"/>
          <w:lang w:eastAsia="zh-TW"/>
        </w:rPr>
        <w:t>(</w:t>
      </w:r>
      <w:r w:rsidR="0059348E" w:rsidRPr="00D841BF">
        <w:rPr>
          <w:rFonts w:eastAsia="新細明體" w:hint="eastAsia"/>
          <w:lang w:eastAsia="zh-TW"/>
        </w:rPr>
        <w:t>λ</w:t>
      </w:r>
      <w:r w:rsidR="0059348E">
        <w:rPr>
          <w:rFonts w:eastAsia="新細明體" w:hint="eastAsia"/>
          <w:lang w:eastAsia="zh-TW"/>
        </w:rPr>
        <w:t>)</w:t>
      </w:r>
      <w:r w:rsidR="0059348E">
        <w:rPr>
          <w:rFonts w:eastAsia="新細明體" w:hint="eastAsia"/>
          <w:lang w:eastAsia="zh-TW"/>
        </w:rPr>
        <w:t>的不同所造成之結果，我們可以看到當</w:t>
      </w:r>
      <w:r w:rsidR="0059348E" w:rsidRPr="00D841BF">
        <w:rPr>
          <w:rFonts w:eastAsia="新細明體" w:hint="eastAsia"/>
          <w:lang w:eastAsia="zh-TW"/>
        </w:rPr>
        <w:t>λ</w:t>
      </w:r>
      <w:r w:rsidR="0059348E">
        <w:rPr>
          <w:rFonts w:eastAsia="新細明體" w:hint="eastAsia"/>
          <w:lang w:eastAsia="zh-TW"/>
        </w:rPr>
        <w:t>較高時，我們的估測值收斂時間短，</w:t>
      </w:r>
      <w:r w:rsidR="0059348E" w:rsidRPr="00D841BF">
        <w:rPr>
          <w:rFonts w:eastAsia="新細明體" w:hint="eastAsia"/>
          <w:lang w:eastAsia="zh-TW"/>
        </w:rPr>
        <w:t>λ</w:t>
      </w:r>
      <w:r w:rsidR="0059348E">
        <w:rPr>
          <w:rFonts w:eastAsia="新細明體" w:hint="eastAsia"/>
          <w:lang w:eastAsia="zh-TW"/>
        </w:rPr>
        <w:t>低時，收斂時間較長，原因是因為當</w:t>
      </w:r>
      <w:r w:rsidR="0059348E" w:rsidRPr="00D841BF">
        <w:rPr>
          <w:rFonts w:eastAsia="新細明體" w:hint="eastAsia"/>
          <w:lang w:eastAsia="zh-TW"/>
        </w:rPr>
        <w:t>λ</w:t>
      </w:r>
      <w:r w:rsidR="0059348E">
        <w:rPr>
          <w:rFonts w:eastAsia="新細明體" w:hint="eastAsia"/>
          <w:lang w:eastAsia="zh-TW"/>
        </w:rPr>
        <w:t>低時，會將我們的</w:t>
      </w:r>
      <w:r w:rsidR="0059348E">
        <w:rPr>
          <w:rFonts w:eastAsia="新細明體" w:hint="eastAsia"/>
          <w:lang w:eastAsia="zh-TW"/>
        </w:rPr>
        <w:t xml:space="preserve"> </w:t>
      </w:r>
      <w:r w:rsidR="00FD07DA">
        <w:rPr>
          <w:rFonts w:eastAsia="新細明體" w:hint="eastAsia"/>
          <w:lang w:eastAsia="zh-TW"/>
        </w:rPr>
        <w:t>K</w:t>
      </w:r>
      <w:r w:rsidR="0059348E">
        <w:rPr>
          <w:rFonts w:eastAsia="新細明體" w:hint="eastAsia"/>
          <w:lang w:eastAsia="zh-TW"/>
        </w:rPr>
        <w:t>(</w:t>
      </w:r>
      <w:r w:rsidR="0059348E">
        <w:rPr>
          <w:rFonts w:eastAsia="新細明體"/>
          <w:lang w:eastAsia="zh-TW"/>
        </w:rPr>
        <w:t>t</w:t>
      </w:r>
      <w:r w:rsidR="0059348E">
        <w:rPr>
          <w:rFonts w:eastAsia="新細明體" w:hint="eastAsia"/>
          <w:lang w:eastAsia="zh-TW"/>
        </w:rPr>
        <w:t>)</w:t>
      </w:r>
      <w:r w:rsidR="00FD07DA">
        <w:rPr>
          <w:rFonts w:eastAsia="新細明體" w:hint="eastAsia"/>
          <w:lang w:eastAsia="zh-TW"/>
        </w:rPr>
        <w:t>變小</w:t>
      </w:r>
      <w:r w:rsidR="0059348E">
        <w:rPr>
          <w:rFonts w:eastAsia="新細明體" w:hint="eastAsia"/>
          <w:lang w:eastAsia="zh-TW"/>
        </w:rPr>
        <w:t>，造成</w:t>
      </w:r>
      <w:r w:rsidR="00FD07DA">
        <w:rPr>
          <w:rFonts w:ascii="新細明體" w:eastAsia="新細明體" w:hAnsi="新細明體" w:hint="eastAsia"/>
          <w:lang w:eastAsia="zh-TW"/>
        </w:rPr>
        <w:t>Δθ變小，收斂</w:t>
      </w:r>
      <w:r>
        <w:rPr>
          <w:rFonts w:ascii="新細明體" w:eastAsia="新細明體" w:hAnsi="新細明體" w:hint="eastAsia"/>
          <w:lang w:eastAsia="zh-TW"/>
        </w:rPr>
        <w:t>速度</w:t>
      </w:r>
      <w:r w:rsidR="00FD07DA">
        <w:rPr>
          <w:rFonts w:ascii="新細明體" w:eastAsia="新細明體" w:hAnsi="新細明體" w:hint="eastAsia"/>
          <w:lang w:eastAsia="zh-TW"/>
        </w:rPr>
        <w:t>變慢。</w:t>
      </w:r>
    </w:p>
    <w:sectPr w:rsidR="00957DA6" w:rsidRPr="00957DA6" w:rsidSect="004E1AED">
      <w:footerReference w:type="default" r:id="rId2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B90" w:rsidRDefault="00DF0B90">
      <w:pPr>
        <w:spacing w:after="0" w:line="240" w:lineRule="auto"/>
      </w:pPr>
      <w:r>
        <w:separator/>
      </w:r>
    </w:p>
  </w:endnote>
  <w:endnote w:type="continuationSeparator" w:id="0">
    <w:p w:rsidR="00DF0B90" w:rsidRDefault="00DF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4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8408AC">
          <w:rPr>
            <w:noProof/>
            <w:lang w:val="zh-TW" w:eastAsia="zh-TW" w:bidi="zh-TW"/>
          </w:rPr>
          <w:t>11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B90" w:rsidRDefault="00DF0B90">
      <w:pPr>
        <w:spacing w:after="0" w:line="240" w:lineRule="auto"/>
      </w:pPr>
      <w:r>
        <w:separator/>
      </w:r>
    </w:p>
  </w:footnote>
  <w:footnote w:type="continuationSeparator" w:id="0">
    <w:p w:rsidR="00DF0B90" w:rsidRDefault="00DF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wtDCyMDU1NDI0sbRQ0lEKTi0uzszPAykwrAUAxrsVjSwAAAA="/>
  </w:docVars>
  <w:rsids>
    <w:rsidRoot w:val="00223D08"/>
    <w:rsid w:val="000159E7"/>
    <w:rsid w:val="00081487"/>
    <w:rsid w:val="001503CA"/>
    <w:rsid w:val="00194DF6"/>
    <w:rsid w:val="001D1F29"/>
    <w:rsid w:val="00223D08"/>
    <w:rsid w:val="0033435C"/>
    <w:rsid w:val="004C0BAE"/>
    <w:rsid w:val="004E1AED"/>
    <w:rsid w:val="0059348E"/>
    <w:rsid w:val="005C12A5"/>
    <w:rsid w:val="005E0D31"/>
    <w:rsid w:val="007A7DB7"/>
    <w:rsid w:val="008408AC"/>
    <w:rsid w:val="008E7933"/>
    <w:rsid w:val="008F7F5A"/>
    <w:rsid w:val="00955930"/>
    <w:rsid w:val="00957DA6"/>
    <w:rsid w:val="009F3B66"/>
    <w:rsid w:val="00A1310C"/>
    <w:rsid w:val="00B50D05"/>
    <w:rsid w:val="00B61A53"/>
    <w:rsid w:val="00C11CA2"/>
    <w:rsid w:val="00CE03D8"/>
    <w:rsid w:val="00D47A97"/>
    <w:rsid w:val="00D841BF"/>
    <w:rsid w:val="00DF0B90"/>
    <w:rsid w:val="00E23792"/>
    <w:rsid w:val="00E8330E"/>
    <w:rsid w:val="00FD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2FFE5"/>
  <w15:docId w15:val="{6A9D788A-23F0-457B-B8D4-D487542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標題 字元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鮮明引文 字元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章節附註文字 字元"/>
    <w:basedOn w:val="a0"/>
    <w:link w:val="af7"/>
    <w:uiPriority w:val="99"/>
    <w:semiHidden/>
    <w:rsid w:val="00D47A97"/>
    <w:rPr>
      <w:szCs w:val="20"/>
    </w:rPr>
  </w:style>
  <w:style w:type="paragraph" w:styleId="af9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d">
    <w:name w:val="巨集文字 字元"/>
    <w:basedOn w:val="a0"/>
    <w:link w:val="afc"/>
    <w:uiPriority w:val="99"/>
    <w:semiHidden/>
    <w:rsid w:val="00D47A97"/>
    <w:rPr>
      <w:rFonts w:ascii="Consolas" w:hAnsi="Consolas"/>
      <w:szCs w:val="20"/>
    </w:rPr>
  </w:style>
  <w:style w:type="paragraph" w:styleId="afe">
    <w:name w:val="Plain Text"/>
    <w:basedOn w:val="a"/>
    <w:link w:val="aff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">
    <w:name w:val="純文字 字元"/>
    <w:basedOn w:val="a0"/>
    <w:link w:val="afe"/>
    <w:uiPriority w:val="99"/>
    <w:semiHidden/>
    <w:rsid w:val="00D47A97"/>
    <w:rPr>
      <w:rFonts w:ascii="Consolas" w:hAnsi="Consolas"/>
      <w:szCs w:val="21"/>
    </w:rPr>
  </w:style>
  <w:style w:type="paragraph" w:styleId="aff0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1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2">
    <w:name w:val="header"/>
    <w:basedOn w:val="a"/>
    <w:link w:val="aff3"/>
    <w:uiPriority w:val="99"/>
    <w:unhideWhenUsed/>
    <w:rsid w:val="004E1AED"/>
    <w:pPr>
      <w:spacing w:before="0" w:after="0" w:line="240" w:lineRule="auto"/>
    </w:pPr>
  </w:style>
  <w:style w:type="character" w:customStyle="1" w:styleId="aff3">
    <w:name w:val="頁首 字元"/>
    <w:basedOn w:val="a0"/>
    <w:link w:val="aff2"/>
    <w:uiPriority w:val="99"/>
    <w:rsid w:val="004E1AED"/>
  </w:style>
  <w:style w:type="paragraph" w:styleId="aff4">
    <w:name w:val="footer"/>
    <w:basedOn w:val="a"/>
    <w:link w:val="aff5"/>
    <w:uiPriority w:val="99"/>
    <w:unhideWhenUsed/>
    <w:rsid w:val="004E1AED"/>
    <w:pPr>
      <w:spacing w:before="0" w:after="0" w:line="240" w:lineRule="auto"/>
    </w:pPr>
  </w:style>
  <w:style w:type="character" w:customStyle="1" w:styleId="aff5">
    <w:name w:val="頁尾 字元"/>
    <w:basedOn w:val="a0"/>
    <w:link w:val="aff4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&#27243;&#26781;&#35373;&#35336;%20(&#31354;&#3033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A29BB5-E623-4939-8D99-2768ED9E4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橫條設計 (空白).dotx</Template>
  <TotalTime>615</TotalTime>
  <Pages>11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4</cp:revision>
  <dcterms:created xsi:type="dcterms:W3CDTF">2019-04-27T05:57:00Z</dcterms:created>
  <dcterms:modified xsi:type="dcterms:W3CDTF">2019-11-07T01:49:00Z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